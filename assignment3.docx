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70" w:rsidRPr="004D6B59" w:rsidRDefault="0045731D" w:rsidP="004D6B59">
      <w:pPr>
        <w:spacing w:before="12" w:line="220" w:lineRule="exact"/>
      </w:pPr>
      <w:r>
        <w:rPr>
          <w:sz w:val="22"/>
          <w:szCs w:val="22"/>
        </w:rPr>
        <w:t>Rapid pr</w:t>
      </w:r>
      <w:r w:rsidR="004D6B59">
        <w:rPr>
          <w:sz w:val="22"/>
          <w:szCs w:val="22"/>
        </w:rPr>
        <w:t>ototyping and ASIC design</w:t>
      </w:r>
      <w:r w:rsidR="004D6B59">
        <w:rPr>
          <w:sz w:val="22"/>
          <w:szCs w:val="22"/>
        </w:rPr>
        <w:tab/>
      </w:r>
      <w:r w:rsidR="004D6B59">
        <w:rPr>
          <w:sz w:val="22"/>
          <w:szCs w:val="22"/>
        </w:rPr>
        <w:tab/>
      </w:r>
      <w:r w:rsidR="004D6B59">
        <w:rPr>
          <w:sz w:val="22"/>
          <w:szCs w:val="22"/>
        </w:rPr>
        <w:tab/>
      </w:r>
      <w:r w:rsidR="004D6B59">
        <w:rPr>
          <w:sz w:val="22"/>
          <w:szCs w:val="22"/>
        </w:rPr>
        <w:tab/>
      </w:r>
      <w:r w:rsidR="004D6B59">
        <w:rPr>
          <w:sz w:val="22"/>
          <w:szCs w:val="22"/>
        </w:rPr>
        <w:tab/>
        <w:t xml:space="preserve">              </w:t>
      </w:r>
      <w:r>
        <w:rPr>
          <w:sz w:val="22"/>
          <w:szCs w:val="22"/>
        </w:rPr>
        <w:tab/>
      </w:r>
      <w:r w:rsidR="008600A7">
        <w:rPr>
          <w:sz w:val="22"/>
          <w:szCs w:val="22"/>
        </w:rPr>
        <w:t xml:space="preserve">         </w:t>
      </w:r>
      <w:r w:rsidR="008600A7">
        <w:t>M.S.</w:t>
      </w:r>
      <w:bookmarkStart w:id="0" w:name="_GoBack"/>
      <w:bookmarkEnd w:id="0"/>
      <w:r w:rsidR="008600A7">
        <w:t>V.VARUN</w:t>
      </w:r>
      <w:r w:rsidR="004D6B59">
        <w:rPr>
          <w:sz w:val="24"/>
          <w:szCs w:val="24"/>
        </w:rPr>
        <w:t xml:space="preserve"> </w:t>
      </w:r>
    </w:p>
    <w:p w:rsidR="0045731D" w:rsidRDefault="0045731D">
      <w:pPr>
        <w:spacing w:before="12" w:line="220" w:lineRule="exact"/>
        <w:rPr>
          <w:sz w:val="22"/>
          <w:szCs w:val="22"/>
        </w:rPr>
      </w:pPr>
      <w:r>
        <w:rPr>
          <w:sz w:val="22"/>
          <w:szCs w:val="22"/>
        </w:rPr>
        <w:t>Assignment -3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K</w:t>
      </w:r>
      <w:r w:rsidR="008600A7">
        <w:rPr>
          <w:sz w:val="22"/>
          <w:szCs w:val="22"/>
        </w:rPr>
        <w:t>00379544</w:t>
      </w:r>
    </w:p>
    <w:p w:rsidR="0045731D" w:rsidRDefault="0045731D">
      <w:pPr>
        <w:spacing w:before="12" w:line="220" w:lineRule="exact"/>
        <w:rPr>
          <w:sz w:val="22"/>
          <w:szCs w:val="22"/>
        </w:rPr>
      </w:pPr>
    </w:p>
    <w:p w:rsidR="004D6B59" w:rsidRDefault="004D6B59">
      <w:pPr>
        <w:spacing w:before="12" w:line="220" w:lineRule="exact"/>
        <w:rPr>
          <w:sz w:val="22"/>
          <w:szCs w:val="22"/>
        </w:rPr>
      </w:pPr>
    </w:p>
    <w:p w:rsidR="004D6B59" w:rsidRPr="0045731D" w:rsidRDefault="004D6B59">
      <w:pPr>
        <w:spacing w:before="12" w:line="220" w:lineRule="exact"/>
        <w:rPr>
          <w:sz w:val="22"/>
          <w:szCs w:val="22"/>
        </w:rPr>
      </w:pPr>
    </w:p>
    <w:p w:rsidR="00930370" w:rsidRPr="0045731D" w:rsidRDefault="00C1605A">
      <w:pPr>
        <w:spacing w:before="32"/>
        <w:ind w:left="120"/>
        <w:rPr>
          <w:sz w:val="22"/>
          <w:szCs w:val="22"/>
        </w:rPr>
      </w:pPr>
      <w:r w:rsidRPr="0045731D">
        <w:rPr>
          <w:sz w:val="22"/>
          <w:szCs w:val="22"/>
        </w:rPr>
        <w:t>1. P</w:t>
      </w:r>
      <w:r w:rsidRPr="0045731D">
        <w:rPr>
          <w:spacing w:val="1"/>
          <w:sz w:val="22"/>
          <w:szCs w:val="22"/>
        </w:rPr>
        <w:t>l</w:t>
      </w:r>
      <w:r w:rsidRPr="0045731D">
        <w:rPr>
          <w:sz w:val="22"/>
          <w:szCs w:val="22"/>
        </w:rPr>
        <w:t>e</w:t>
      </w:r>
      <w:r w:rsidRPr="0045731D">
        <w:rPr>
          <w:spacing w:val="-2"/>
          <w:sz w:val="22"/>
          <w:szCs w:val="22"/>
        </w:rPr>
        <w:t>a</w:t>
      </w:r>
      <w:r w:rsidRPr="0045731D">
        <w:rPr>
          <w:sz w:val="22"/>
          <w:szCs w:val="22"/>
        </w:rPr>
        <w:t>se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d</w:t>
      </w:r>
      <w:r w:rsidRPr="0045731D">
        <w:rPr>
          <w:sz w:val="22"/>
          <w:szCs w:val="22"/>
        </w:rPr>
        <w:t>e</w:t>
      </w:r>
      <w:r w:rsidRPr="0045731D">
        <w:rPr>
          <w:spacing w:val="-2"/>
          <w:sz w:val="22"/>
          <w:szCs w:val="22"/>
        </w:rPr>
        <w:t>s</w:t>
      </w:r>
      <w:r w:rsidRPr="0045731D">
        <w:rPr>
          <w:spacing w:val="1"/>
          <w:sz w:val="22"/>
          <w:szCs w:val="22"/>
        </w:rPr>
        <w:t>i</w:t>
      </w:r>
      <w:r w:rsidRPr="0045731D">
        <w:rPr>
          <w:spacing w:val="-2"/>
          <w:sz w:val="22"/>
          <w:szCs w:val="22"/>
        </w:rPr>
        <w:t>g</w:t>
      </w:r>
      <w:r w:rsidRPr="0045731D">
        <w:rPr>
          <w:sz w:val="22"/>
          <w:szCs w:val="22"/>
        </w:rPr>
        <w:t>n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z w:val="22"/>
          <w:szCs w:val="22"/>
        </w:rPr>
        <w:t xml:space="preserve">a </w:t>
      </w:r>
      <w:r w:rsidRPr="0045731D">
        <w:rPr>
          <w:spacing w:val="-4"/>
          <w:sz w:val="22"/>
          <w:szCs w:val="22"/>
        </w:rPr>
        <w:t>m</w:t>
      </w:r>
      <w:r w:rsidRPr="0045731D">
        <w:rPr>
          <w:sz w:val="22"/>
          <w:szCs w:val="22"/>
        </w:rPr>
        <w:t>odule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a</w:t>
      </w:r>
      <w:r w:rsidRPr="0045731D">
        <w:rPr>
          <w:sz w:val="22"/>
          <w:szCs w:val="22"/>
        </w:rPr>
        <w:t>nd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3"/>
          <w:sz w:val="22"/>
          <w:szCs w:val="22"/>
        </w:rPr>
        <w:t>v</w:t>
      </w:r>
      <w:r w:rsidRPr="0045731D">
        <w:rPr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>rif</w:t>
      </w:r>
      <w:r w:rsidRPr="0045731D">
        <w:rPr>
          <w:sz w:val="22"/>
          <w:szCs w:val="22"/>
        </w:rPr>
        <w:t>y</w:t>
      </w:r>
      <w:r w:rsidRPr="0045731D">
        <w:rPr>
          <w:spacing w:val="-2"/>
          <w:sz w:val="22"/>
          <w:szCs w:val="22"/>
        </w:rPr>
        <w:t xml:space="preserve"> </w:t>
      </w:r>
      <w:r w:rsidRPr="0045731D">
        <w:rPr>
          <w:spacing w:val="1"/>
          <w:sz w:val="22"/>
          <w:szCs w:val="22"/>
        </w:rPr>
        <w:t>t</w:t>
      </w:r>
      <w:r w:rsidRPr="0045731D">
        <w:rPr>
          <w:spacing w:val="-2"/>
          <w:sz w:val="22"/>
          <w:szCs w:val="22"/>
        </w:rPr>
        <w:t>h</w:t>
      </w:r>
      <w:r w:rsidRPr="0045731D">
        <w:rPr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z w:val="22"/>
          <w:szCs w:val="22"/>
        </w:rPr>
        <w:t>usa</w:t>
      </w:r>
      <w:r w:rsidRPr="0045731D">
        <w:rPr>
          <w:spacing w:val="-2"/>
          <w:sz w:val="22"/>
          <w:szCs w:val="22"/>
        </w:rPr>
        <w:t>g</w:t>
      </w:r>
      <w:r w:rsidRPr="0045731D">
        <w:rPr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o</w:t>
      </w:r>
      <w:r w:rsidRPr="0045731D">
        <w:rPr>
          <w:sz w:val="22"/>
          <w:szCs w:val="22"/>
        </w:rPr>
        <w:t>f</w:t>
      </w:r>
      <w:r w:rsidRPr="0045731D">
        <w:rPr>
          <w:spacing w:val="1"/>
          <w:sz w:val="22"/>
          <w:szCs w:val="22"/>
        </w:rPr>
        <w:t xml:space="preserve"> f</w:t>
      </w:r>
      <w:r w:rsidRPr="0045731D">
        <w:rPr>
          <w:spacing w:val="-2"/>
          <w:sz w:val="22"/>
          <w:szCs w:val="22"/>
        </w:rPr>
        <w:t>o</w:t>
      </w:r>
      <w:r w:rsidRPr="0045731D">
        <w:rPr>
          <w:sz w:val="22"/>
          <w:szCs w:val="22"/>
        </w:rPr>
        <w:t>r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1"/>
          <w:sz w:val="22"/>
          <w:szCs w:val="22"/>
        </w:rPr>
        <w:t>l</w:t>
      </w:r>
      <w:r w:rsidRPr="0045731D">
        <w:rPr>
          <w:spacing w:val="-2"/>
          <w:sz w:val="22"/>
          <w:szCs w:val="22"/>
        </w:rPr>
        <w:t>oo</w:t>
      </w:r>
      <w:r w:rsidRPr="0045731D">
        <w:rPr>
          <w:sz w:val="22"/>
          <w:szCs w:val="22"/>
        </w:rPr>
        <w:t>p</w:t>
      </w:r>
      <w:r w:rsidRPr="0045731D">
        <w:rPr>
          <w:spacing w:val="2"/>
          <w:sz w:val="22"/>
          <w:szCs w:val="22"/>
        </w:rPr>
        <w:t xml:space="preserve"> </w:t>
      </w:r>
      <w:r w:rsidRPr="0045731D">
        <w:rPr>
          <w:spacing w:val="1"/>
          <w:sz w:val="22"/>
          <w:szCs w:val="22"/>
        </w:rPr>
        <w:t>i</w:t>
      </w:r>
      <w:r w:rsidRPr="0045731D">
        <w:rPr>
          <w:sz w:val="22"/>
          <w:szCs w:val="22"/>
        </w:rPr>
        <w:t>n</w:t>
      </w:r>
      <w:r w:rsidRPr="0045731D">
        <w:rPr>
          <w:spacing w:val="-2"/>
          <w:sz w:val="22"/>
          <w:szCs w:val="22"/>
        </w:rPr>
        <w:t xml:space="preserve"> </w:t>
      </w:r>
      <w:r w:rsidRPr="0045731D">
        <w:rPr>
          <w:spacing w:val="1"/>
          <w:sz w:val="22"/>
          <w:szCs w:val="22"/>
        </w:rPr>
        <w:t>t</w:t>
      </w:r>
      <w:r w:rsidRPr="0045731D">
        <w:rPr>
          <w:sz w:val="22"/>
          <w:szCs w:val="22"/>
        </w:rPr>
        <w:t>he</w:t>
      </w:r>
      <w:r w:rsidRPr="0045731D">
        <w:rPr>
          <w:spacing w:val="-2"/>
          <w:sz w:val="22"/>
          <w:szCs w:val="22"/>
        </w:rPr>
        <w:t xml:space="preserve"> </w:t>
      </w:r>
      <w:proofErr w:type="spellStart"/>
      <w:r w:rsidRPr="0045731D">
        <w:rPr>
          <w:sz w:val="22"/>
          <w:szCs w:val="22"/>
        </w:rPr>
        <w:t>Mod</w:t>
      </w:r>
      <w:r w:rsidRPr="0045731D">
        <w:rPr>
          <w:spacing w:val="-2"/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>l</w:t>
      </w:r>
      <w:r w:rsidRPr="0045731D">
        <w:rPr>
          <w:spacing w:val="-2"/>
          <w:sz w:val="22"/>
          <w:szCs w:val="22"/>
        </w:rPr>
        <w:t>s</w:t>
      </w:r>
      <w:r w:rsidRPr="0045731D">
        <w:rPr>
          <w:spacing w:val="1"/>
          <w:sz w:val="22"/>
          <w:szCs w:val="22"/>
        </w:rPr>
        <w:t>i</w:t>
      </w:r>
      <w:r w:rsidRPr="0045731D">
        <w:rPr>
          <w:spacing w:val="-4"/>
          <w:sz w:val="22"/>
          <w:szCs w:val="22"/>
        </w:rPr>
        <w:t>m</w:t>
      </w:r>
      <w:proofErr w:type="spellEnd"/>
      <w:r w:rsidRPr="0045731D">
        <w:rPr>
          <w:sz w:val="22"/>
          <w:szCs w:val="22"/>
        </w:rPr>
        <w:t>.</w:t>
      </w: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before="15" w:line="200" w:lineRule="exact"/>
      </w:pPr>
    </w:p>
    <w:p w:rsidR="00930370" w:rsidRPr="0045731D" w:rsidRDefault="00C1605A">
      <w:pPr>
        <w:ind w:left="120" w:right="79"/>
        <w:rPr>
          <w:sz w:val="22"/>
          <w:szCs w:val="22"/>
        </w:rPr>
      </w:pPr>
      <w:r w:rsidRPr="0045731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55.5pt;margin-top:-100.45pt;width:145.4pt;height:100.8pt;z-index:-251660288;mso-position-horizontal-relative:page">
            <v:imagedata r:id="rId5" o:title=""/>
            <w10:wrap anchorx="page"/>
          </v:shape>
        </w:pict>
      </w:r>
      <w:r w:rsidRPr="0045731D">
        <w:rPr>
          <w:sz w:val="22"/>
          <w:szCs w:val="22"/>
        </w:rPr>
        <w:t>What</w:t>
      </w:r>
      <w:r w:rsidRPr="0045731D">
        <w:rPr>
          <w:spacing w:val="16"/>
          <w:sz w:val="22"/>
          <w:szCs w:val="22"/>
        </w:rPr>
        <w:t xml:space="preserve"> </w:t>
      </w:r>
      <w:r w:rsidRPr="0045731D">
        <w:rPr>
          <w:spacing w:val="-1"/>
          <w:sz w:val="22"/>
          <w:szCs w:val="22"/>
        </w:rPr>
        <w:t>i</w:t>
      </w:r>
      <w:r w:rsidRPr="0045731D">
        <w:rPr>
          <w:sz w:val="22"/>
          <w:szCs w:val="22"/>
        </w:rPr>
        <w:t>s</w:t>
      </w:r>
      <w:r w:rsidRPr="0045731D">
        <w:rPr>
          <w:spacing w:val="17"/>
          <w:sz w:val="22"/>
          <w:szCs w:val="22"/>
        </w:rPr>
        <w:t xml:space="preserve"> </w:t>
      </w:r>
      <w:r w:rsidRPr="0045731D">
        <w:rPr>
          <w:spacing w:val="1"/>
          <w:sz w:val="22"/>
          <w:szCs w:val="22"/>
        </w:rPr>
        <w:t>t</w:t>
      </w:r>
      <w:r w:rsidRPr="0045731D">
        <w:rPr>
          <w:spacing w:val="-2"/>
          <w:sz w:val="22"/>
          <w:szCs w:val="22"/>
        </w:rPr>
        <w:t>h</w:t>
      </w:r>
      <w:r w:rsidRPr="0045731D">
        <w:rPr>
          <w:sz w:val="22"/>
          <w:szCs w:val="22"/>
        </w:rPr>
        <w:t>e</w:t>
      </w:r>
      <w:r w:rsidRPr="0045731D">
        <w:rPr>
          <w:spacing w:val="17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v</w:t>
      </w:r>
      <w:r w:rsidRPr="0045731D">
        <w:rPr>
          <w:sz w:val="22"/>
          <w:szCs w:val="22"/>
        </w:rPr>
        <w:t>a</w:t>
      </w:r>
      <w:r w:rsidRPr="0045731D">
        <w:rPr>
          <w:spacing w:val="1"/>
          <w:sz w:val="22"/>
          <w:szCs w:val="22"/>
        </w:rPr>
        <w:t>l</w:t>
      </w:r>
      <w:r w:rsidRPr="0045731D">
        <w:rPr>
          <w:sz w:val="22"/>
          <w:szCs w:val="22"/>
        </w:rPr>
        <w:t>u</w:t>
      </w:r>
      <w:r w:rsidRPr="0045731D">
        <w:rPr>
          <w:spacing w:val="-3"/>
          <w:sz w:val="22"/>
          <w:szCs w:val="22"/>
        </w:rPr>
        <w:t>e</w:t>
      </w:r>
      <w:r w:rsidRPr="0045731D">
        <w:rPr>
          <w:sz w:val="22"/>
          <w:szCs w:val="22"/>
        </w:rPr>
        <w:t>s</w:t>
      </w:r>
      <w:r w:rsidRPr="0045731D">
        <w:rPr>
          <w:spacing w:val="17"/>
          <w:sz w:val="22"/>
          <w:szCs w:val="22"/>
        </w:rPr>
        <w:t xml:space="preserve"> </w:t>
      </w:r>
      <w:r w:rsidRPr="0045731D">
        <w:rPr>
          <w:sz w:val="22"/>
          <w:szCs w:val="22"/>
        </w:rPr>
        <w:t>of</w:t>
      </w:r>
      <w:r w:rsidRPr="0045731D">
        <w:rPr>
          <w:spacing w:val="15"/>
          <w:sz w:val="22"/>
          <w:szCs w:val="22"/>
        </w:rPr>
        <w:t xml:space="preserve"> </w:t>
      </w:r>
      <w:r w:rsidRPr="0045731D">
        <w:rPr>
          <w:sz w:val="22"/>
          <w:szCs w:val="22"/>
        </w:rPr>
        <w:t>a</w:t>
      </w:r>
      <w:r w:rsidRPr="0045731D">
        <w:rPr>
          <w:spacing w:val="17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an</w:t>
      </w:r>
      <w:r w:rsidRPr="0045731D">
        <w:rPr>
          <w:sz w:val="22"/>
          <w:szCs w:val="22"/>
        </w:rPr>
        <w:t>d</w:t>
      </w:r>
      <w:r w:rsidRPr="0045731D">
        <w:rPr>
          <w:spacing w:val="17"/>
          <w:sz w:val="22"/>
          <w:szCs w:val="22"/>
        </w:rPr>
        <w:t xml:space="preserve"> </w:t>
      </w:r>
      <w:r w:rsidRPr="0045731D">
        <w:rPr>
          <w:sz w:val="22"/>
          <w:szCs w:val="22"/>
        </w:rPr>
        <w:t>b</w:t>
      </w:r>
      <w:r w:rsidRPr="0045731D">
        <w:rPr>
          <w:spacing w:val="17"/>
          <w:sz w:val="22"/>
          <w:szCs w:val="22"/>
        </w:rPr>
        <w:t xml:space="preserve"> </w:t>
      </w:r>
      <w:r w:rsidRPr="0045731D">
        <w:rPr>
          <w:sz w:val="22"/>
          <w:szCs w:val="22"/>
        </w:rPr>
        <w:t>a</w:t>
      </w:r>
      <w:r w:rsidRPr="0045731D">
        <w:rPr>
          <w:spacing w:val="-2"/>
          <w:sz w:val="22"/>
          <w:szCs w:val="22"/>
        </w:rPr>
        <w:t>f</w:t>
      </w:r>
      <w:r w:rsidRPr="0045731D">
        <w:rPr>
          <w:spacing w:val="1"/>
          <w:sz w:val="22"/>
          <w:szCs w:val="22"/>
        </w:rPr>
        <w:t>t</w:t>
      </w:r>
      <w:r w:rsidRPr="0045731D">
        <w:rPr>
          <w:spacing w:val="-2"/>
          <w:sz w:val="22"/>
          <w:szCs w:val="22"/>
        </w:rPr>
        <w:t>e</w:t>
      </w:r>
      <w:r w:rsidRPr="0045731D">
        <w:rPr>
          <w:sz w:val="22"/>
          <w:szCs w:val="22"/>
        </w:rPr>
        <w:t>r</w:t>
      </w:r>
      <w:r w:rsidRPr="0045731D">
        <w:rPr>
          <w:spacing w:val="18"/>
          <w:sz w:val="22"/>
          <w:szCs w:val="22"/>
        </w:rPr>
        <w:t xml:space="preserve"> </w:t>
      </w:r>
      <w:r w:rsidRPr="0045731D">
        <w:rPr>
          <w:spacing w:val="-1"/>
          <w:sz w:val="22"/>
          <w:szCs w:val="22"/>
        </w:rPr>
        <w:t>t</w:t>
      </w:r>
      <w:r w:rsidRPr="0045731D">
        <w:rPr>
          <w:sz w:val="22"/>
          <w:szCs w:val="22"/>
        </w:rPr>
        <w:t>he</w:t>
      </w:r>
      <w:r w:rsidRPr="0045731D">
        <w:rPr>
          <w:spacing w:val="17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e</w:t>
      </w:r>
      <w:r w:rsidRPr="0045731D">
        <w:rPr>
          <w:sz w:val="22"/>
          <w:szCs w:val="22"/>
        </w:rPr>
        <w:t>nd</w:t>
      </w:r>
      <w:r w:rsidRPr="0045731D">
        <w:rPr>
          <w:spacing w:val="17"/>
          <w:sz w:val="22"/>
          <w:szCs w:val="22"/>
        </w:rPr>
        <w:t xml:space="preserve"> </w:t>
      </w:r>
      <w:r w:rsidRPr="0045731D">
        <w:rPr>
          <w:spacing w:val="-1"/>
          <w:sz w:val="22"/>
          <w:szCs w:val="22"/>
        </w:rPr>
        <w:t>l</w:t>
      </w:r>
      <w:r w:rsidRPr="0045731D">
        <w:rPr>
          <w:sz w:val="22"/>
          <w:szCs w:val="22"/>
        </w:rPr>
        <w:t>oop?</w:t>
      </w:r>
      <w:r w:rsidRPr="0045731D">
        <w:rPr>
          <w:spacing w:val="17"/>
          <w:sz w:val="22"/>
          <w:szCs w:val="22"/>
        </w:rPr>
        <w:t xml:space="preserve"> </w:t>
      </w:r>
      <w:r w:rsidRPr="0045731D">
        <w:rPr>
          <w:spacing w:val="-3"/>
          <w:sz w:val="22"/>
          <w:szCs w:val="22"/>
        </w:rPr>
        <w:t>P</w:t>
      </w:r>
      <w:r w:rsidRPr="0045731D">
        <w:rPr>
          <w:spacing w:val="1"/>
          <w:sz w:val="22"/>
          <w:szCs w:val="22"/>
        </w:rPr>
        <w:t>l</w:t>
      </w:r>
      <w:r w:rsidRPr="0045731D">
        <w:rPr>
          <w:spacing w:val="-2"/>
          <w:sz w:val="22"/>
          <w:szCs w:val="22"/>
        </w:rPr>
        <w:t>e</w:t>
      </w:r>
      <w:r w:rsidRPr="0045731D">
        <w:rPr>
          <w:sz w:val="22"/>
          <w:szCs w:val="22"/>
        </w:rPr>
        <w:t>ase</w:t>
      </w:r>
      <w:r w:rsidRPr="0045731D">
        <w:rPr>
          <w:spacing w:val="17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p</w:t>
      </w:r>
      <w:r w:rsidRPr="0045731D">
        <w:rPr>
          <w:spacing w:val="1"/>
          <w:sz w:val="22"/>
          <w:szCs w:val="22"/>
        </w:rPr>
        <w:t>r</w:t>
      </w:r>
      <w:r w:rsidRPr="0045731D">
        <w:rPr>
          <w:sz w:val="22"/>
          <w:szCs w:val="22"/>
        </w:rPr>
        <w:t>o</w:t>
      </w:r>
      <w:r w:rsidRPr="0045731D">
        <w:rPr>
          <w:spacing w:val="-2"/>
          <w:sz w:val="22"/>
          <w:szCs w:val="22"/>
        </w:rPr>
        <w:t>v</w:t>
      </w:r>
      <w:r w:rsidRPr="0045731D">
        <w:rPr>
          <w:spacing w:val="1"/>
          <w:sz w:val="22"/>
          <w:szCs w:val="22"/>
        </w:rPr>
        <w:t>i</w:t>
      </w:r>
      <w:r w:rsidRPr="0045731D">
        <w:rPr>
          <w:sz w:val="22"/>
          <w:szCs w:val="22"/>
        </w:rPr>
        <w:t>de</w:t>
      </w:r>
      <w:r w:rsidRPr="0045731D">
        <w:rPr>
          <w:spacing w:val="15"/>
          <w:sz w:val="22"/>
          <w:szCs w:val="22"/>
        </w:rPr>
        <w:t xml:space="preserve"> </w:t>
      </w:r>
      <w:r w:rsidRPr="0045731D">
        <w:rPr>
          <w:spacing w:val="1"/>
          <w:sz w:val="22"/>
          <w:szCs w:val="22"/>
        </w:rPr>
        <w:t>t</w:t>
      </w:r>
      <w:r w:rsidRPr="0045731D">
        <w:rPr>
          <w:sz w:val="22"/>
          <w:szCs w:val="22"/>
        </w:rPr>
        <w:t>he</w:t>
      </w:r>
      <w:r w:rsidRPr="0045731D">
        <w:rPr>
          <w:spacing w:val="17"/>
          <w:sz w:val="22"/>
          <w:szCs w:val="22"/>
        </w:rPr>
        <w:t xml:space="preserve"> </w:t>
      </w:r>
      <w:proofErr w:type="spellStart"/>
      <w:r w:rsidRPr="0045731D">
        <w:rPr>
          <w:spacing w:val="-2"/>
          <w:sz w:val="22"/>
          <w:szCs w:val="22"/>
        </w:rPr>
        <w:t>v</w:t>
      </w:r>
      <w:r w:rsidRPr="0045731D">
        <w:rPr>
          <w:sz w:val="22"/>
          <w:szCs w:val="22"/>
        </w:rPr>
        <w:t>hdl</w:t>
      </w:r>
      <w:proofErr w:type="spellEnd"/>
      <w:r w:rsidRPr="0045731D">
        <w:rPr>
          <w:spacing w:val="15"/>
          <w:sz w:val="22"/>
          <w:szCs w:val="22"/>
        </w:rPr>
        <w:t xml:space="preserve"> </w:t>
      </w:r>
      <w:r w:rsidRPr="0045731D">
        <w:rPr>
          <w:sz w:val="22"/>
          <w:szCs w:val="22"/>
        </w:rPr>
        <w:t>co</w:t>
      </w:r>
      <w:r w:rsidRPr="0045731D">
        <w:rPr>
          <w:spacing w:val="-2"/>
          <w:sz w:val="22"/>
          <w:szCs w:val="22"/>
        </w:rPr>
        <w:t>d</w:t>
      </w:r>
      <w:r w:rsidRPr="0045731D">
        <w:rPr>
          <w:sz w:val="22"/>
          <w:szCs w:val="22"/>
        </w:rPr>
        <w:t>e</w:t>
      </w:r>
      <w:r w:rsidRPr="0045731D">
        <w:rPr>
          <w:spacing w:val="15"/>
          <w:sz w:val="22"/>
          <w:szCs w:val="22"/>
        </w:rPr>
        <w:t xml:space="preserve"> </w:t>
      </w:r>
      <w:r w:rsidRPr="0045731D">
        <w:rPr>
          <w:sz w:val="22"/>
          <w:szCs w:val="22"/>
        </w:rPr>
        <w:t>and</w:t>
      </w:r>
      <w:r w:rsidRPr="0045731D">
        <w:rPr>
          <w:spacing w:val="17"/>
          <w:sz w:val="22"/>
          <w:szCs w:val="22"/>
        </w:rPr>
        <w:t xml:space="preserve"> </w:t>
      </w:r>
      <w:r w:rsidRPr="0045731D">
        <w:rPr>
          <w:sz w:val="22"/>
          <w:szCs w:val="22"/>
        </w:rPr>
        <w:t>s</w:t>
      </w:r>
      <w:r w:rsidRPr="0045731D">
        <w:rPr>
          <w:spacing w:val="-2"/>
          <w:sz w:val="22"/>
          <w:szCs w:val="22"/>
        </w:rPr>
        <w:t>c</w:t>
      </w:r>
      <w:r w:rsidRPr="0045731D">
        <w:rPr>
          <w:spacing w:val="1"/>
          <w:sz w:val="22"/>
          <w:szCs w:val="22"/>
        </w:rPr>
        <w:t>r</w:t>
      </w:r>
      <w:r w:rsidRPr="0045731D">
        <w:rPr>
          <w:spacing w:val="-2"/>
          <w:sz w:val="22"/>
          <w:szCs w:val="22"/>
        </w:rPr>
        <w:t>e</w:t>
      </w:r>
      <w:r w:rsidRPr="0045731D">
        <w:rPr>
          <w:sz w:val="22"/>
          <w:szCs w:val="22"/>
        </w:rPr>
        <w:t>ensh</w:t>
      </w:r>
      <w:r w:rsidRPr="0045731D">
        <w:rPr>
          <w:spacing w:val="-2"/>
          <w:sz w:val="22"/>
          <w:szCs w:val="22"/>
        </w:rPr>
        <w:t>o</w:t>
      </w:r>
      <w:r w:rsidRPr="0045731D">
        <w:rPr>
          <w:sz w:val="22"/>
          <w:szCs w:val="22"/>
        </w:rPr>
        <w:t>t</w:t>
      </w:r>
      <w:r w:rsidRPr="0045731D">
        <w:rPr>
          <w:spacing w:val="18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o</w:t>
      </w:r>
      <w:r w:rsidRPr="0045731D">
        <w:rPr>
          <w:sz w:val="22"/>
          <w:szCs w:val="22"/>
        </w:rPr>
        <w:t>f</w:t>
      </w:r>
      <w:r w:rsidRPr="0045731D">
        <w:rPr>
          <w:spacing w:val="18"/>
          <w:sz w:val="22"/>
          <w:szCs w:val="22"/>
        </w:rPr>
        <w:t xml:space="preserve"> </w:t>
      </w:r>
      <w:r w:rsidRPr="0045731D">
        <w:rPr>
          <w:spacing w:val="-1"/>
          <w:sz w:val="22"/>
          <w:szCs w:val="22"/>
        </w:rPr>
        <w:t>t</w:t>
      </w:r>
      <w:r w:rsidRPr="0045731D">
        <w:rPr>
          <w:sz w:val="22"/>
          <w:szCs w:val="22"/>
        </w:rPr>
        <w:t>he</w:t>
      </w:r>
      <w:r w:rsidRPr="0045731D">
        <w:rPr>
          <w:spacing w:val="17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s</w:t>
      </w:r>
      <w:r w:rsidRPr="0045731D">
        <w:rPr>
          <w:spacing w:val="1"/>
          <w:sz w:val="22"/>
          <w:szCs w:val="22"/>
        </w:rPr>
        <w:t>i</w:t>
      </w:r>
      <w:r w:rsidRPr="0045731D">
        <w:rPr>
          <w:spacing w:val="-4"/>
          <w:sz w:val="22"/>
          <w:szCs w:val="22"/>
        </w:rPr>
        <w:t>m</w:t>
      </w:r>
      <w:r w:rsidRPr="0045731D">
        <w:rPr>
          <w:sz w:val="22"/>
          <w:szCs w:val="22"/>
        </w:rPr>
        <w:t>u</w:t>
      </w:r>
      <w:r w:rsidRPr="0045731D">
        <w:rPr>
          <w:spacing w:val="1"/>
          <w:sz w:val="22"/>
          <w:szCs w:val="22"/>
        </w:rPr>
        <w:t>l</w:t>
      </w:r>
      <w:r w:rsidRPr="0045731D">
        <w:rPr>
          <w:sz w:val="22"/>
          <w:szCs w:val="22"/>
        </w:rPr>
        <w:t>a</w:t>
      </w:r>
      <w:r w:rsidRPr="0045731D">
        <w:rPr>
          <w:spacing w:val="-1"/>
          <w:sz w:val="22"/>
          <w:szCs w:val="22"/>
        </w:rPr>
        <w:t>t</w:t>
      </w:r>
      <w:r w:rsidRPr="0045731D">
        <w:rPr>
          <w:spacing w:val="1"/>
          <w:sz w:val="22"/>
          <w:szCs w:val="22"/>
        </w:rPr>
        <w:t>i</w:t>
      </w:r>
      <w:r w:rsidRPr="0045731D">
        <w:rPr>
          <w:sz w:val="22"/>
          <w:szCs w:val="22"/>
        </w:rPr>
        <w:t>on</w:t>
      </w:r>
      <w:r w:rsidRPr="0045731D">
        <w:rPr>
          <w:sz w:val="22"/>
          <w:szCs w:val="22"/>
        </w:rPr>
        <w:t xml:space="preserve"> </w:t>
      </w:r>
      <w:r w:rsidRPr="0045731D">
        <w:rPr>
          <w:spacing w:val="1"/>
          <w:sz w:val="22"/>
          <w:szCs w:val="22"/>
        </w:rPr>
        <w:t>r</w:t>
      </w:r>
      <w:r w:rsidRPr="0045731D">
        <w:rPr>
          <w:sz w:val="22"/>
          <w:szCs w:val="22"/>
        </w:rPr>
        <w:t>es</w:t>
      </w:r>
      <w:r w:rsidRPr="0045731D">
        <w:rPr>
          <w:spacing w:val="-2"/>
          <w:sz w:val="22"/>
          <w:szCs w:val="22"/>
        </w:rPr>
        <w:t>u</w:t>
      </w:r>
      <w:r w:rsidRPr="0045731D">
        <w:rPr>
          <w:spacing w:val="1"/>
          <w:sz w:val="22"/>
          <w:szCs w:val="22"/>
        </w:rPr>
        <w:t>lt</w:t>
      </w:r>
      <w:r w:rsidRPr="0045731D">
        <w:rPr>
          <w:sz w:val="22"/>
          <w:szCs w:val="22"/>
        </w:rPr>
        <w:t>.</w:t>
      </w:r>
    </w:p>
    <w:p w:rsidR="0045731D" w:rsidRPr="0045731D" w:rsidRDefault="0045731D">
      <w:pPr>
        <w:ind w:left="120" w:right="79"/>
        <w:rPr>
          <w:sz w:val="22"/>
          <w:szCs w:val="22"/>
        </w:rPr>
      </w:pPr>
    </w:p>
    <w:p w:rsidR="0045731D" w:rsidRDefault="0045731D" w:rsidP="0045731D">
      <w:r>
        <w:t>Ans 1)</w:t>
      </w:r>
    </w:p>
    <w:p w:rsidR="0045731D" w:rsidRPr="0045731D" w:rsidRDefault="004D6B59" w:rsidP="0045731D">
      <w:r w:rsidRPr="0045731D">
        <w:rPr>
          <w:noProof/>
        </w:rPr>
        <w:drawing>
          <wp:anchor distT="0" distB="0" distL="114300" distR="114300" simplePos="0" relativeHeight="251661312" behindDoc="0" locked="0" layoutInCell="1" allowOverlap="1" wp14:anchorId="1348D2E4" wp14:editId="6BCF3078">
            <wp:simplePos x="0" y="0"/>
            <wp:positionH relativeFrom="margin">
              <wp:posOffset>2766060</wp:posOffset>
            </wp:positionH>
            <wp:positionV relativeFrom="margin">
              <wp:posOffset>2847340</wp:posOffset>
            </wp:positionV>
            <wp:extent cx="3657600" cy="2286000"/>
            <wp:effectExtent l="0" t="0" r="0" b="0"/>
            <wp:wrapSquare wrapText="bothSides"/>
            <wp:docPr id="1" name="Picture 1" descr="E:\Study\TAMUK\TAMUK\2 SEM\ASIC\Assignment 3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TAMUK\TAMUK\2 SEM\ASIC\Assignment 3\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731D" w:rsidRPr="0045731D" w:rsidRDefault="0045731D" w:rsidP="0045731D">
      <w:r w:rsidRPr="0045731D">
        <w:t xml:space="preserve">entity </w:t>
      </w:r>
      <w:proofErr w:type="spellStart"/>
      <w:r w:rsidRPr="0045731D">
        <w:t>ct</w:t>
      </w:r>
      <w:proofErr w:type="spellEnd"/>
      <w:r w:rsidRPr="0045731D">
        <w:t xml:space="preserve"> is</w:t>
      </w:r>
    </w:p>
    <w:p w:rsidR="0045731D" w:rsidRPr="0045731D" w:rsidRDefault="0045731D" w:rsidP="0045731D">
      <w:r w:rsidRPr="0045731D">
        <w:t xml:space="preserve">port ( a : in integer; </w:t>
      </w:r>
    </w:p>
    <w:p w:rsidR="0045731D" w:rsidRPr="0045731D" w:rsidRDefault="0045731D" w:rsidP="0045731D">
      <w:r w:rsidRPr="0045731D">
        <w:t>b : out integer );</w:t>
      </w:r>
    </w:p>
    <w:p w:rsidR="0045731D" w:rsidRPr="0045731D" w:rsidRDefault="0045731D" w:rsidP="0045731D">
      <w:r w:rsidRPr="0045731D">
        <w:t xml:space="preserve">end entity </w:t>
      </w:r>
      <w:proofErr w:type="spellStart"/>
      <w:r w:rsidRPr="0045731D">
        <w:t>ct</w:t>
      </w:r>
      <w:proofErr w:type="spellEnd"/>
      <w:r w:rsidRPr="0045731D">
        <w:t>;</w:t>
      </w:r>
    </w:p>
    <w:p w:rsidR="0045731D" w:rsidRPr="0045731D" w:rsidRDefault="0045731D" w:rsidP="0045731D"/>
    <w:p w:rsidR="0045731D" w:rsidRPr="0045731D" w:rsidRDefault="0045731D" w:rsidP="0045731D">
      <w:r w:rsidRPr="0045731D">
        <w:t xml:space="preserve">architecture </w:t>
      </w:r>
      <w:proofErr w:type="spellStart"/>
      <w:r w:rsidRPr="0045731D">
        <w:t>fixed_length_series</w:t>
      </w:r>
      <w:proofErr w:type="spellEnd"/>
      <w:r w:rsidRPr="0045731D">
        <w:t xml:space="preserve"> of </w:t>
      </w:r>
      <w:proofErr w:type="spellStart"/>
      <w:r w:rsidRPr="0045731D">
        <w:t>ct</w:t>
      </w:r>
      <w:proofErr w:type="spellEnd"/>
      <w:r w:rsidRPr="0045731D">
        <w:t xml:space="preserve"> is</w:t>
      </w:r>
    </w:p>
    <w:p w:rsidR="0045731D" w:rsidRPr="0045731D" w:rsidRDefault="0045731D" w:rsidP="0045731D">
      <w:r w:rsidRPr="0045731D">
        <w:t>begin</w:t>
      </w:r>
    </w:p>
    <w:p w:rsidR="0045731D" w:rsidRPr="0045731D" w:rsidRDefault="0045731D" w:rsidP="0045731D">
      <w:r w:rsidRPr="0045731D">
        <w:t>summation : process is</w:t>
      </w:r>
    </w:p>
    <w:p w:rsidR="0045731D" w:rsidRPr="0045731D" w:rsidRDefault="0045731D" w:rsidP="0045731D">
      <w:r w:rsidRPr="0045731D">
        <w:t>variable a : integer:=10;</w:t>
      </w:r>
    </w:p>
    <w:p w:rsidR="0045731D" w:rsidRPr="0045731D" w:rsidRDefault="0045731D" w:rsidP="0045731D">
      <w:r w:rsidRPr="0045731D">
        <w:t>variable b : integer;</w:t>
      </w:r>
    </w:p>
    <w:p w:rsidR="0045731D" w:rsidRPr="0045731D" w:rsidRDefault="0045731D" w:rsidP="0045731D">
      <w:r w:rsidRPr="0045731D">
        <w:t>begin</w:t>
      </w:r>
    </w:p>
    <w:p w:rsidR="0045731D" w:rsidRPr="0045731D" w:rsidRDefault="0045731D" w:rsidP="0045731D">
      <w:r w:rsidRPr="0045731D">
        <w:t>a:=10;</w:t>
      </w:r>
    </w:p>
    <w:p w:rsidR="0045731D" w:rsidRPr="0045731D" w:rsidRDefault="0045731D" w:rsidP="0045731D"/>
    <w:p w:rsidR="0045731D" w:rsidRPr="0045731D" w:rsidRDefault="0045731D" w:rsidP="0045731D">
      <w:r w:rsidRPr="0045731D">
        <w:t>for a in 0 to 7 loop</w:t>
      </w:r>
    </w:p>
    <w:p w:rsidR="0045731D" w:rsidRPr="0045731D" w:rsidRDefault="0045731D" w:rsidP="0045731D">
      <w:r w:rsidRPr="0045731D">
        <w:t>b:=a;</w:t>
      </w:r>
    </w:p>
    <w:p w:rsidR="0045731D" w:rsidRPr="0045731D" w:rsidRDefault="0045731D" w:rsidP="0045731D">
      <w:r w:rsidRPr="0045731D">
        <w:t>wait;</w:t>
      </w:r>
    </w:p>
    <w:p w:rsidR="0045731D" w:rsidRPr="0045731D" w:rsidRDefault="0045731D" w:rsidP="0045731D"/>
    <w:p w:rsidR="0045731D" w:rsidRPr="0045731D" w:rsidRDefault="0045731D" w:rsidP="0045731D">
      <w:r w:rsidRPr="0045731D">
        <w:t>end process summation;</w:t>
      </w:r>
    </w:p>
    <w:p w:rsidR="0045731D" w:rsidRPr="0045731D" w:rsidRDefault="0045731D" w:rsidP="0045731D">
      <w:pPr>
        <w:ind w:right="79"/>
        <w:rPr>
          <w:sz w:val="22"/>
          <w:szCs w:val="22"/>
        </w:rPr>
      </w:pPr>
      <w:r w:rsidRPr="0045731D">
        <w:t xml:space="preserve">end architecture </w:t>
      </w:r>
      <w:proofErr w:type="spellStart"/>
      <w:r w:rsidRPr="0045731D">
        <w:t>fixed_length_series</w:t>
      </w:r>
      <w:proofErr w:type="spellEnd"/>
      <w:r w:rsidRPr="0045731D">
        <w:t>;</w:t>
      </w:r>
    </w:p>
    <w:p w:rsidR="0045731D" w:rsidRDefault="0045731D" w:rsidP="0045731D">
      <w:pPr>
        <w:rPr>
          <w:sz w:val="22"/>
          <w:szCs w:val="22"/>
        </w:rPr>
      </w:pPr>
    </w:p>
    <w:p w:rsidR="00930370" w:rsidRPr="0045731D" w:rsidRDefault="00C1605A" w:rsidP="0045731D">
      <w:pPr>
        <w:jc w:val="both"/>
        <w:rPr>
          <w:sz w:val="22"/>
          <w:szCs w:val="22"/>
        </w:rPr>
      </w:pPr>
      <w:r w:rsidRPr="0045731D">
        <w:rPr>
          <w:sz w:val="22"/>
          <w:szCs w:val="22"/>
        </w:rPr>
        <w:t>2. P</w:t>
      </w:r>
      <w:r w:rsidRPr="0045731D">
        <w:rPr>
          <w:spacing w:val="1"/>
          <w:sz w:val="22"/>
          <w:szCs w:val="22"/>
        </w:rPr>
        <w:t>l</w:t>
      </w:r>
      <w:r w:rsidRPr="0045731D">
        <w:rPr>
          <w:sz w:val="22"/>
          <w:szCs w:val="22"/>
        </w:rPr>
        <w:t>e</w:t>
      </w:r>
      <w:r w:rsidRPr="0045731D">
        <w:rPr>
          <w:spacing w:val="-2"/>
          <w:sz w:val="22"/>
          <w:szCs w:val="22"/>
        </w:rPr>
        <w:t>a</w:t>
      </w:r>
      <w:r w:rsidRPr="0045731D">
        <w:rPr>
          <w:sz w:val="22"/>
          <w:szCs w:val="22"/>
        </w:rPr>
        <w:t>se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d</w:t>
      </w:r>
      <w:r w:rsidRPr="0045731D">
        <w:rPr>
          <w:sz w:val="22"/>
          <w:szCs w:val="22"/>
        </w:rPr>
        <w:t>e</w:t>
      </w:r>
      <w:r w:rsidRPr="0045731D">
        <w:rPr>
          <w:spacing w:val="-2"/>
          <w:sz w:val="22"/>
          <w:szCs w:val="22"/>
        </w:rPr>
        <w:t>s</w:t>
      </w:r>
      <w:r w:rsidRPr="0045731D">
        <w:rPr>
          <w:spacing w:val="1"/>
          <w:sz w:val="22"/>
          <w:szCs w:val="22"/>
        </w:rPr>
        <w:t>i</w:t>
      </w:r>
      <w:r w:rsidRPr="0045731D">
        <w:rPr>
          <w:spacing w:val="-2"/>
          <w:sz w:val="22"/>
          <w:szCs w:val="22"/>
        </w:rPr>
        <w:t>g</w:t>
      </w:r>
      <w:r w:rsidRPr="0045731D">
        <w:rPr>
          <w:sz w:val="22"/>
          <w:szCs w:val="22"/>
        </w:rPr>
        <w:t>n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z w:val="22"/>
          <w:szCs w:val="22"/>
        </w:rPr>
        <w:t xml:space="preserve">a </w:t>
      </w:r>
      <w:r w:rsidRPr="0045731D">
        <w:rPr>
          <w:spacing w:val="-4"/>
          <w:sz w:val="22"/>
          <w:szCs w:val="22"/>
        </w:rPr>
        <w:t>m</w:t>
      </w:r>
      <w:r w:rsidRPr="0045731D">
        <w:rPr>
          <w:sz w:val="22"/>
          <w:szCs w:val="22"/>
        </w:rPr>
        <w:t>odule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a</w:t>
      </w:r>
      <w:r w:rsidRPr="0045731D">
        <w:rPr>
          <w:sz w:val="22"/>
          <w:szCs w:val="22"/>
        </w:rPr>
        <w:t>nd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3"/>
          <w:sz w:val="22"/>
          <w:szCs w:val="22"/>
        </w:rPr>
        <w:t>v</w:t>
      </w:r>
      <w:r w:rsidRPr="0045731D">
        <w:rPr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>rif</w:t>
      </w:r>
      <w:r w:rsidRPr="0045731D">
        <w:rPr>
          <w:sz w:val="22"/>
          <w:szCs w:val="22"/>
        </w:rPr>
        <w:t>y</w:t>
      </w:r>
      <w:r w:rsidRPr="0045731D">
        <w:rPr>
          <w:spacing w:val="-2"/>
          <w:sz w:val="22"/>
          <w:szCs w:val="22"/>
        </w:rPr>
        <w:t xml:space="preserve"> </w:t>
      </w:r>
      <w:r w:rsidRPr="0045731D">
        <w:rPr>
          <w:spacing w:val="1"/>
          <w:sz w:val="22"/>
          <w:szCs w:val="22"/>
        </w:rPr>
        <w:t>t</w:t>
      </w:r>
      <w:r w:rsidRPr="0045731D">
        <w:rPr>
          <w:spacing w:val="-2"/>
          <w:sz w:val="22"/>
          <w:szCs w:val="22"/>
        </w:rPr>
        <w:t>h</w:t>
      </w:r>
      <w:r w:rsidRPr="0045731D">
        <w:rPr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z w:val="22"/>
          <w:szCs w:val="22"/>
        </w:rPr>
        <w:t>usa</w:t>
      </w:r>
      <w:r w:rsidRPr="0045731D">
        <w:rPr>
          <w:spacing w:val="-2"/>
          <w:sz w:val="22"/>
          <w:szCs w:val="22"/>
        </w:rPr>
        <w:t>g</w:t>
      </w:r>
      <w:r w:rsidRPr="0045731D">
        <w:rPr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o</w:t>
      </w:r>
      <w:r w:rsidRPr="0045731D">
        <w:rPr>
          <w:sz w:val="22"/>
          <w:szCs w:val="22"/>
        </w:rPr>
        <w:t>f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z w:val="22"/>
          <w:szCs w:val="22"/>
        </w:rPr>
        <w:t>co</w:t>
      </w:r>
      <w:r w:rsidRPr="0045731D">
        <w:rPr>
          <w:spacing w:val="-3"/>
          <w:sz w:val="22"/>
          <w:szCs w:val="22"/>
        </w:rPr>
        <w:t>n</w:t>
      </w:r>
      <w:r w:rsidRPr="0045731D">
        <w:rPr>
          <w:spacing w:val="-2"/>
          <w:sz w:val="22"/>
          <w:szCs w:val="22"/>
        </w:rPr>
        <w:t>d</w:t>
      </w:r>
      <w:r w:rsidRPr="0045731D">
        <w:rPr>
          <w:spacing w:val="1"/>
          <w:sz w:val="22"/>
          <w:szCs w:val="22"/>
        </w:rPr>
        <w:t>i</w:t>
      </w:r>
      <w:r w:rsidRPr="0045731D">
        <w:rPr>
          <w:spacing w:val="-1"/>
          <w:sz w:val="22"/>
          <w:szCs w:val="22"/>
        </w:rPr>
        <w:t>t</w:t>
      </w:r>
      <w:r w:rsidRPr="0045731D">
        <w:rPr>
          <w:spacing w:val="1"/>
          <w:sz w:val="22"/>
          <w:szCs w:val="22"/>
        </w:rPr>
        <w:t>i</w:t>
      </w:r>
      <w:r w:rsidRPr="0045731D">
        <w:rPr>
          <w:sz w:val="22"/>
          <w:szCs w:val="22"/>
        </w:rPr>
        <w:t>on</w:t>
      </w:r>
      <w:r w:rsidRPr="0045731D">
        <w:rPr>
          <w:spacing w:val="-3"/>
          <w:sz w:val="22"/>
          <w:szCs w:val="22"/>
        </w:rPr>
        <w:t>a</w:t>
      </w:r>
      <w:r w:rsidRPr="0045731D">
        <w:rPr>
          <w:sz w:val="22"/>
          <w:szCs w:val="22"/>
        </w:rPr>
        <w:t>l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v</w:t>
      </w:r>
      <w:r w:rsidRPr="0045731D">
        <w:rPr>
          <w:sz w:val="22"/>
          <w:szCs w:val="22"/>
        </w:rPr>
        <w:t>a</w:t>
      </w:r>
      <w:r w:rsidRPr="0045731D">
        <w:rPr>
          <w:spacing w:val="1"/>
          <w:sz w:val="22"/>
          <w:szCs w:val="22"/>
        </w:rPr>
        <w:t>r</w:t>
      </w:r>
      <w:r w:rsidRPr="0045731D">
        <w:rPr>
          <w:spacing w:val="-1"/>
          <w:sz w:val="22"/>
          <w:szCs w:val="22"/>
        </w:rPr>
        <w:t>i</w:t>
      </w:r>
      <w:r w:rsidRPr="0045731D">
        <w:rPr>
          <w:sz w:val="22"/>
          <w:szCs w:val="22"/>
        </w:rPr>
        <w:t>ab</w:t>
      </w:r>
      <w:r w:rsidRPr="0045731D">
        <w:rPr>
          <w:spacing w:val="-2"/>
          <w:sz w:val="22"/>
          <w:szCs w:val="22"/>
        </w:rPr>
        <w:t>l</w:t>
      </w:r>
      <w:r w:rsidRPr="0045731D">
        <w:rPr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z w:val="22"/>
          <w:szCs w:val="22"/>
        </w:rPr>
        <w:t>a</w:t>
      </w:r>
      <w:r w:rsidRPr="0045731D">
        <w:rPr>
          <w:spacing w:val="-2"/>
          <w:sz w:val="22"/>
          <w:szCs w:val="22"/>
        </w:rPr>
        <w:t>s</w:t>
      </w:r>
      <w:r w:rsidRPr="0045731D">
        <w:rPr>
          <w:sz w:val="22"/>
          <w:szCs w:val="22"/>
        </w:rPr>
        <w:t>s</w:t>
      </w:r>
      <w:r w:rsidRPr="0045731D">
        <w:rPr>
          <w:spacing w:val="1"/>
          <w:sz w:val="22"/>
          <w:szCs w:val="22"/>
        </w:rPr>
        <w:t>i</w:t>
      </w:r>
      <w:r w:rsidRPr="0045731D">
        <w:rPr>
          <w:spacing w:val="-2"/>
          <w:sz w:val="22"/>
          <w:szCs w:val="22"/>
        </w:rPr>
        <w:t>g</w:t>
      </w:r>
      <w:r w:rsidRPr="0045731D">
        <w:rPr>
          <w:sz w:val="22"/>
          <w:szCs w:val="22"/>
        </w:rPr>
        <w:t>n</w:t>
      </w:r>
      <w:r w:rsidRPr="0045731D">
        <w:rPr>
          <w:spacing w:val="-4"/>
          <w:sz w:val="22"/>
          <w:szCs w:val="22"/>
        </w:rPr>
        <w:t>m</w:t>
      </w:r>
      <w:r w:rsidRPr="0045731D">
        <w:rPr>
          <w:sz w:val="22"/>
          <w:szCs w:val="22"/>
        </w:rPr>
        <w:t>ent</w:t>
      </w:r>
      <w:r w:rsidRPr="0045731D">
        <w:rPr>
          <w:spacing w:val="1"/>
          <w:sz w:val="22"/>
          <w:szCs w:val="22"/>
        </w:rPr>
        <w:t xml:space="preserve"> i</w:t>
      </w:r>
      <w:r w:rsidRPr="0045731D">
        <w:rPr>
          <w:sz w:val="22"/>
          <w:szCs w:val="22"/>
        </w:rPr>
        <w:t xml:space="preserve">n </w:t>
      </w:r>
      <w:r w:rsidRPr="0045731D">
        <w:rPr>
          <w:spacing w:val="1"/>
          <w:sz w:val="22"/>
          <w:szCs w:val="22"/>
        </w:rPr>
        <w:t>t</w:t>
      </w:r>
      <w:r w:rsidRPr="0045731D">
        <w:rPr>
          <w:spacing w:val="-2"/>
          <w:sz w:val="22"/>
          <w:szCs w:val="22"/>
        </w:rPr>
        <w:t>h</w:t>
      </w:r>
      <w:r w:rsidRPr="0045731D">
        <w:rPr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 xml:space="preserve"> </w:t>
      </w:r>
      <w:proofErr w:type="spellStart"/>
      <w:r w:rsidRPr="0045731D">
        <w:rPr>
          <w:spacing w:val="-2"/>
          <w:sz w:val="22"/>
          <w:szCs w:val="22"/>
        </w:rPr>
        <w:t>M</w:t>
      </w:r>
      <w:r w:rsidRPr="0045731D">
        <w:rPr>
          <w:sz w:val="22"/>
          <w:szCs w:val="22"/>
        </w:rPr>
        <w:t>od</w:t>
      </w:r>
      <w:r w:rsidRPr="0045731D">
        <w:rPr>
          <w:spacing w:val="-2"/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>l</w:t>
      </w:r>
      <w:r w:rsidRPr="0045731D">
        <w:rPr>
          <w:sz w:val="22"/>
          <w:szCs w:val="22"/>
        </w:rPr>
        <w:t>s</w:t>
      </w:r>
      <w:r w:rsidRPr="0045731D">
        <w:rPr>
          <w:spacing w:val="1"/>
          <w:sz w:val="22"/>
          <w:szCs w:val="22"/>
        </w:rPr>
        <w:t>i</w:t>
      </w:r>
      <w:r w:rsidRPr="0045731D">
        <w:rPr>
          <w:spacing w:val="-4"/>
          <w:sz w:val="22"/>
          <w:szCs w:val="22"/>
        </w:rPr>
        <w:t>m</w:t>
      </w:r>
      <w:proofErr w:type="spellEnd"/>
      <w:r w:rsidRPr="0045731D">
        <w:rPr>
          <w:sz w:val="22"/>
          <w:szCs w:val="22"/>
        </w:rPr>
        <w:t>.</w:t>
      </w:r>
    </w:p>
    <w:p w:rsidR="00930370" w:rsidRPr="0045731D" w:rsidRDefault="00930370" w:rsidP="0045731D">
      <w:pPr>
        <w:spacing w:before="13" w:line="240" w:lineRule="exact"/>
        <w:jc w:val="both"/>
        <w:rPr>
          <w:sz w:val="24"/>
          <w:szCs w:val="24"/>
        </w:rPr>
      </w:pPr>
    </w:p>
    <w:p w:rsidR="00930370" w:rsidRDefault="00C1605A" w:rsidP="0045731D">
      <w:pPr>
        <w:spacing w:line="240" w:lineRule="exact"/>
        <w:ind w:left="120" w:right="75"/>
        <w:jc w:val="both"/>
        <w:rPr>
          <w:sz w:val="22"/>
          <w:szCs w:val="22"/>
        </w:rPr>
      </w:pPr>
      <w:r w:rsidRPr="0045731D">
        <w:pict>
          <v:shape id="_x0000_s1028" type="#_x0000_t75" style="position:absolute;left:0;text-align:left;margin-left:55.5pt;margin-top:-12.35pt;width:305.25pt;height:12.5pt;z-index:-251659264;mso-position-horizontal-relative:page">
            <v:imagedata r:id="rId7" o:title=""/>
            <w10:wrap anchorx="page"/>
          </v:shape>
        </w:pict>
      </w:r>
      <w:r w:rsidRPr="0045731D">
        <w:rPr>
          <w:sz w:val="22"/>
          <w:szCs w:val="22"/>
        </w:rPr>
        <w:t>Whe</w:t>
      </w:r>
      <w:r w:rsidRPr="0045731D">
        <w:rPr>
          <w:spacing w:val="-1"/>
          <w:sz w:val="22"/>
          <w:szCs w:val="22"/>
        </w:rPr>
        <w:t>t</w:t>
      </w:r>
      <w:r w:rsidRPr="0045731D">
        <w:rPr>
          <w:sz w:val="22"/>
          <w:szCs w:val="22"/>
        </w:rPr>
        <w:t>her</w:t>
      </w:r>
      <w:r w:rsidRPr="0045731D">
        <w:rPr>
          <w:spacing w:val="42"/>
          <w:sz w:val="22"/>
          <w:szCs w:val="22"/>
        </w:rPr>
        <w:t xml:space="preserve"> </w:t>
      </w:r>
      <w:r w:rsidRPr="0045731D">
        <w:rPr>
          <w:spacing w:val="1"/>
          <w:sz w:val="22"/>
          <w:szCs w:val="22"/>
        </w:rPr>
        <w:t>t</w:t>
      </w:r>
      <w:r w:rsidRPr="0045731D">
        <w:rPr>
          <w:spacing w:val="-2"/>
          <w:sz w:val="22"/>
          <w:szCs w:val="22"/>
        </w:rPr>
        <w:t>h</w:t>
      </w:r>
      <w:r w:rsidRPr="0045731D">
        <w:rPr>
          <w:spacing w:val="1"/>
          <w:sz w:val="22"/>
          <w:szCs w:val="22"/>
        </w:rPr>
        <w:t>i</w:t>
      </w:r>
      <w:r w:rsidRPr="0045731D">
        <w:rPr>
          <w:sz w:val="22"/>
          <w:szCs w:val="22"/>
        </w:rPr>
        <w:t>s</w:t>
      </w:r>
      <w:r w:rsidRPr="0045731D">
        <w:rPr>
          <w:spacing w:val="44"/>
          <w:sz w:val="22"/>
          <w:szCs w:val="22"/>
        </w:rPr>
        <w:t xml:space="preserve"> </w:t>
      </w:r>
      <w:r w:rsidRPr="0045731D">
        <w:rPr>
          <w:sz w:val="22"/>
          <w:szCs w:val="22"/>
        </w:rPr>
        <w:t>c</w:t>
      </w:r>
      <w:r w:rsidRPr="0045731D">
        <w:rPr>
          <w:spacing w:val="-2"/>
          <w:sz w:val="22"/>
          <w:szCs w:val="22"/>
        </w:rPr>
        <w:t>o</w:t>
      </w:r>
      <w:r w:rsidRPr="0045731D">
        <w:rPr>
          <w:sz w:val="22"/>
          <w:szCs w:val="22"/>
        </w:rPr>
        <w:t>nd</w:t>
      </w:r>
      <w:r w:rsidRPr="0045731D">
        <w:rPr>
          <w:spacing w:val="-2"/>
          <w:sz w:val="22"/>
          <w:szCs w:val="22"/>
        </w:rPr>
        <w:t>i</w:t>
      </w:r>
      <w:r w:rsidRPr="0045731D">
        <w:rPr>
          <w:spacing w:val="1"/>
          <w:sz w:val="22"/>
          <w:szCs w:val="22"/>
        </w:rPr>
        <w:t>ti</w:t>
      </w:r>
      <w:r w:rsidRPr="0045731D">
        <w:rPr>
          <w:spacing w:val="-2"/>
          <w:sz w:val="22"/>
          <w:szCs w:val="22"/>
        </w:rPr>
        <w:t>o</w:t>
      </w:r>
      <w:r w:rsidRPr="0045731D">
        <w:rPr>
          <w:sz w:val="22"/>
          <w:szCs w:val="22"/>
        </w:rPr>
        <w:t>nal</w:t>
      </w:r>
      <w:r w:rsidRPr="0045731D">
        <w:rPr>
          <w:spacing w:val="42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v</w:t>
      </w:r>
      <w:r w:rsidRPr="0045731D">
        <w:rPr>
          <w:sz w:val="22"/>
          <w:szCs w:val="22"/>
        </w:rPr>
        <w:t>a</w:t>
      </w:r>
      <w:r w:rsidRPr="0045731D">
        <w:rPr>
          <w:spacing w:val="1"/>
          <w:sz w:val="22"/>
          <w:szCs w:val="22"/>
        </w:rPr>
        <w:t>ri</w:t>
      </w:r>
      <w:r w:rsidRPr="0045731D">
        <w:rPr>
          <w:sz w:val="22"/>
          <w:szCs w:val="22"/>
        </w:rPr>
        <w:t>ab</w:t>
      </w:r>
      <w:r w:rsidRPr="0045731D">
        <w:rPr>
          <w:spacing w:val="-2"/>
          <w:sz w:val="22"/>
          <w:szCs w:val="22"/>
        </w:rPr>
        <w:t>l</w:t>
      </w:r>
      <w:r w:rsidRPr="0045731D">
        <w:rPr>
          <w:sz w:val="22"/>
          <w:szCs w:val="22"/>
        </w:rPr>
        <w:t>e</w:t>
      </w:r>
      <w:r w:rsidRPr="0045731D">
        <w:rPr>
          <w:spacing w:val="44"/>
          <w:sz w:val="22"/>
          <w:szCs w:val="22"/>
        </w:rPr>
        <w:t xml:space="preserve"> </w:t>
      </w:r>
      <w:r w:rsidRPr="0045731D">
        <w:rPr>
          <w:sz w:val="22"/>
          <w:szCs w:val="22"/>
        </w:rPr>
        <w:t>a</w:t>
      </w:r>
      <w:r w:rsidRPr="0045731D">
        <w:rPr>
          <w:spacing w:val="-2"/>
          <w:sz w:val="22"/>
          <w:szCs w:val="22"/>
        </w:rPr>
        <w:t>s</w:t>
      </w:r>
      <w:r w:rsidRPr="0045731D">
        <w:rPr>
          <w:sz w:val="22"/>
          <w:szCs w:val="22"/>
        </w:rPr>
        <w:t>s</w:t>
      </w:r>
      <w:r w:rsidRPr="0045731D">
        <w:rPr>
          <w:spacing w:val="1"/>
          <w:sz w:val="22"/>
          <w:szCs w:val="22"/>
        </w:rPr>
        <w:t>i</w:t>
      </w:r>
      <w:r w:rsidRPr="0045731D">
        <w:rPr>
          <w:spacing w:val="-2"/>
          <w:sz w:val="22"/>
          <w:szCs w:val="22"/>
        </w:rPr>
        <w:t>g</w:t>
      </w:r>
      <w:r w:rsidRPr="0045731D">
        <w:rPr>
          <w:sz w:val="22"/>
          <w:szCs w:val="22"/>
        </w:rPr>
        <w:t>n</w:t>
      </w:r>
      <w:r w:rsidRPr="0045731D">
        <w:rPr>
          <w:spacing w:val="-4"/>
          <w:sz w:val="22"/>
          <w:szCs w:val="22"/>
        </w:rPr>
        <w:t>m</w:t>
      </w:r>
      <w:r w:rsidRPr="0045731D">
        <w:rPr>
          <w:sz w:val="22"/>
          <w:szCs w:val="22"/>
        </w:rPr>
        <w:t>ent</w:t>
      </w:r>
      <w:r w:rsidRPr="0045731D">
        <w:rPr>
          <w:spacing w:val="44"/>
          <w:sz w:val="22"/>
          <w:szCs w:val="22"/>
        </w:rPr>
        <w:t xml:space="preserve"> </w:t>
      </w:r>
      <w:r w:rsidRPr="0045731D">
        <w:rPr>
          <w:sz w:val="22"/>
          <w:szCs w:val="22"/>
        </w:rPr>
        <w:t>can</w:t>
      </w:r>
      <w:r w:rsidRPr="0045731D">
        <w:rPr>
          <w:spacing w:val="43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b</w:t>
      </w:r>
      <w:r w:rsidRPr="0045731D">
        <w:rPr>
          <w:sz w:val="22"/>
          <w:szCs w:val="22"/>
        </w:rPr>
        <w:t>e</w:t>
      </w:r>
      <w:r w:rsidRPr="0045731D">
        <w:rPr>
          <w:spacing w:val="44"/>
          <w:sz w:val="22"/>
          <w:szCs w:val="22"/>
        </w:rPr>
        <w:t xml:space="preserve"> </w:t>
      </w:r>
      <w:r w:rsidRPr="0045731D">
        <w:rPr>
          <w:sz w:val="22"/>
          <w:szCs w:val="22"/>
        </w:rPr>
        <w:t>used</w:t>
      </w:r>
      <w:r w:rsidRPr="0045731D">
        <w:rPr>
          <w:spacing w:val="41"/>
          <w:sz w:val="22"/>
          <w:szCs w:val="22"/>
        </w:rPr>
        <w:t xml:space="preserve"> </w:t>
      </w:r>
      <w:r w:rsidRPr="0045731D">
        <w:rPr>
          <w:spacing w:val="1"/>
          <w:sz w:val="22"/>
          <w:szCs w:val="22"/>
        </w:rPr>
        <w:t>i</w:t>
      </w:r>
      <w:r w:rsidRPr="0045731D">
        <w:rPr>
          <w:sz w:val="22"/>
          <w:szCs w:val="22"/>
        </w:rPr>
        <w:t>n</w:t>
      </w:r>
      <w:r w:rsidRPr="0045731D">
        <w:rPr>
          <w:spacing w:val="43"/>
          <w:sz w:val="22"/>
          <w:szCs w:val="22"/>
        </w:rPr>
        <w:t xml:space="preserve"> </w:t>
      </w:r>
      <w:r w:rsidRPr="0045731D">
        <w:rPr>
          <w:spacing w:val="-1"/>
          <w:sz w:val="22"/>
          <w:szCs w:val="22"/>
        </w:rPr>
        <w:t>t</w:t>
      </w:r>
      <w:r w:rsidRPr="0045731D">
        <w:rPr>
          <w:sz w:val="22"/>
          <w:szCs w:val="22"/>
        </w:rPr>
        <w:t>he</w:t>
      </w:r>
      <w:r w:rsidRPr="0045731D">
        <w:rPr>
          <w:spacing w:val="43"/>
          <w:sz w:val="22"/>
          <w:szCs w:val="22"/>
        </w:rPr>
        <w:t xml:space="preserve"> </w:t>
      </w:r>
      <w:r w:rsidRPr="0045731D">
        <w:rPr>
          <w:sz w:val="22"/>
          <w:szCs w:val="22"/>
        </w:rPr>
        <w:t>p</w:t>
      </w:r>
      <w:r w:rsidRPr="0045731D">
        <w:rPr>
          <w:spacing w:val="-2"/>
          <w:sz w:val="22"/>
          <w:szCs w:val="22"/>
        </w:rPr>
        <w:t>r</w:t>
      </w:r>
      <w:r w:rsidRPr="0045731D">
        <w:rPr>
          <w:sz w:val="22"/>
          <w:szCs w:val="22"/>
        </w:rPr>
        <w:t>oc</w:t>
      </w:r>
      <w:r w:rsidRPr="0045731D">
        <w:rPr>
          <w:spacing w:val="-2"/>
          <w:sz w:val="22"/>
          <w:szCs w:val="22"/>
        </w:rPr>
        <w:t>e</w:t>
      </w:r>
      <w:r w:rsidRPr="0045731D">
        <w:rPr>
          <w:sz w:val="22"/>
          <w:szCs w:val="22"/>
        </w:rPr>
        <w:t>ss?</w:t>
      </w:r>
      <w:r w:rsidRPr="0045731D">
        <w:rPr>
          <w:spacing w:val="44"/>
          <w:sz w:val="22"/>
          <w:szCs w:val="22"/>
        </w:rPr>
        <w:t xml:space="preserve"> </w:t>
      </w:r>
      <w:r w:rsidRPr="0045731D">
        <w:rPr>
          <w:spacing w:val="-3"/>
          <w:sz w:val="22"/>
          <w:szCs w:val="22"/>
        </w:rPr>
        <w:t>P</w:t>
      </w:r>
      <w:r w:rsidRPr="0045731D">
        <w:rPr>
          <w:spacing w:val="-1"/>
          <w:sz w:val="22"/>
          <w:szCs w:val="22"/>
        </w:rPr>
        <w:t>l</w:t>
      </w:r>
      <w:r w:rsidRPr="0045731D">
        <w:rPr>
          <w:sz w:val="22"/>
          <w:szCs w:val="22"/>
        </w:rPr>
        <w:t>ease</w:t>
      </w:r>
      <w:r w:rsidRPr="0045731D">
        <w:rPr>
          <w:spacing w:val="44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p</w:t>
      </w:r>
      <w:r w:rsidRPr="0045731D">
        <w:rPr>
          <w:spacing w:val="1"/>
          <w:sz w:val="22"/>
          <w:szCs w:val="22"/>
        </w:rPr>
        <w:t>r</w:t>
      </w:r>
      <w:r w:rsidRPr="0045731D">
        <w:rPr>
          <w:sz w:val="22"/>
          <w:szCs w:val="22"/>
        </w:rPr>
        <w:t>o</w:t>
      </w:r>
      <w:r w:rsidRPr="0045731D">
        <w:rPr>
          <w:spacing w:val="-3"/>
          <w:sz w:val="22"/>
          <w:szCs w:val="22"/>
        </w:rPr>
        <w:t>v</w:t>
      </w:r>
      <w:r w:rsidRPr="0045731D">
        <w:rPr>
          <w:spacing w:val="1"/>
          <w:sz w:val="22"/>
          <w:szCs w:val="22"/>
        </w:rPr>
        <w:t>i</w:t>
      </w:r>
      <w:r w:rsidRPr="0045731D">
        <w:rPr>
          <w:sz w:val="22"/>
          <w:szCs w:val="22"/>
        </w:rPr>
        <w:t>de</w:t>
      </w:r>
      <w:r w:rsidRPr="0045731D">
        <w:rPr>
          <w:spacing w:val="41"/>
          <w:sz w:val="22"/>
          <w:szCs w:val="22"/>
        </w:rPr>
        <w:t xml:space="preserve"> </w:t>
      </w:r>
      <w:r w:rsidRPr="0045731D">
        <w:rPr>
          <w:spacing w:val="1"/>
          <w:sz w:val="22"/>
          <w:szCs w:val="22"/>
        </w:rPr>
        <w:t>t</w:t>
      </w:r>
      <w:r w:rsidRPr="0045731D">
        <w:rPr>
          <w:sz w:val="22"/>
          <w:szCs w:val="22"/>
        </w:rPr>
        <w:t>he</w:t>
      </w:r>
      <w:r w:rsidRPr="0045731D">
        <w:rPr>
          <w:spacing w:val="43"/>
          <w:sz w:val="22"/>
          <w:szCs w:val="22"/>
        </w:rPr>
        <w:t xml:space="preserve"> </w:t>
      </w:r>
      <w:proofErr w:type="spellStart"/>
      <w:r w:rsidRPr="0045731D">
        <w:rPr>
          <w:spacing w:val="-2"/>
          <w:sz w:val="22"/>
          <w:szCs w:val="22"/>
        </w:rPr>
        <w:t>v</w:t>
      </w:r>
      <w:r w:rsidRPr="0045731D">
        <w:rPr>
          <w:sz w:val="22"/>
          <w:szCs w:val="22"/>
        </w:rPr>
        <w:t>hdl</w:t>
      </w:r>
      <w:proofErr w:type="spellEnd"/>
      <w:r w:rsidRPr="0045731D">
        <w:rPr>
          <w:spacing w:val="44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c</w:t>
      </w:r>
      <w:r w:rsidRPr="0045731D">
        <w:rPr>
          <w:sz w:val="22"/>
          <w:szCs w:val="22"/>
        </w:rPr>
        <w:t>o</w:t>
      </w:r>
      <w:r w:rsidRPr="0045731D">
        <w:rPr>
          <w:spacing w:val="-3"/>
          <w:sz w:val="22"/>
          <w:szCs w:val="22"/>
        </w:rPr>
        <w:t>d</w:t>
      </w:r>
      <w:r w:rsidRPr="0045731D">
        <w:rPr>
          <w:sz w:val="22"/>
          <w:szCs w:val="22"/>
        </w:rPr>
        <w:t>e</w:t>
      </w:r>
      <w:r w:rsidRPr="0045731D">
        <w:rPr>
          <w:spacing w:val="44"/>
          <w:sz w:val="22"/>
          <w:szCs w:val="22"/>
        </w:rPr>
        <w:t xml:space="preserve"> </w:t>
      </w:r>
      <w:r w:rsidRPr="0045731D">
        <w:rPr>
          <w:sz w:val="22"/>
          <w:szCs w:val="22"/>
        </w:rPr>
        <w:t>and sc</w:t>
      </w:r>
      <w:r w:rsidRPr="0045731D">
        <w:rPr>
          <w:spacing w:val="1"/>
          <w:sz w:val="22"/>
          <w:szCs w:val="22"/>
        </w:rPr>
        <w:t>r</w:t>
      </w:r>
      <w:r w:rsidRPr="0045731D">
        <w:rPr>
          <w:spacing w:val="-2"/>
          <w:sz w:val="22"/>
          <w:szCs w:val="22"/>
        </w:rPr>
        <w:t>e</w:t>
      </w:r>
      <w:r w:rsidRPr="0045731D">
        <w:rPr>
          <w:sz w:val="22"/>
          <w:szCs w:val="22"/>
        </w:rPr>
        <w:t>ens</w:t>
      </w:r>
      <w:r w:rsidRPr="0045731D">
        <w:rPr>
          <w:spacing w:val="-2"/>
          <w:sz w:val="22"/>
          <w:szCs w:val="22"/>
        </w:rPr>
        <w:t>h</w:t>
      </w:r>
      <w:r w:rsidRPr="0045731D">
        <w:rPr>
          <w:sz w:val="22"/>
          <w:szCs w:val="22"/>
        </w:rPr>
        <w:t>ot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o</w:t>
      </w:r>
      <w:r w:rsidRPr="0045731D">
        <w:rPr>
          <w:sz w:val="22"/>
          <w:szCs w:val="22"/>
        </w:rPr>
        <w:t>f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1"/>
          <w:sz w:val="22"/>
          <w:szCs w:val="22"/>
        </w:rPr>
        <w:t>t</w:t>
      </w:r>
      <w:r w:rsidRPr="0045731D">
        <w:rPr>
          <w:sz w:val="22"/>
          <w:szCs w:val="22"/>
        </w:rPr>
        <w:t xml:space="preserve">he </w:t>
      </w:r>
      <w:r w:rsidRPr="0045731D">
        <w:rPr>
          <w:spacing w:val="-2"/>
          <w:sz w:val="22"/>
          <w:szCs w:val="22"/>
        </w:rPr>
        <w:t>s</w:t>
      </w:r>
      <w:r w:rsidRPr="0045731D">
        <w:rPr>
          <w:spacing w:val="1"/>
          <w:sz w:val="22"/>
          <w:szCs w:val="22"/>
        </w:rPr>
        <w:t>i</w:t>
      </w:r>
      <w:r w:rsidRPr="0045731D">
        <w:rPr>
          <w:spacing w:val="-4"/>
          <w:sz w:val="22"/>
          <w:szCs w:val="22"/>
        </w:rPr>
        <w:t>m</w:t>
      </w:r>
      <w:r w:rsidRPr="0045731D">
        <w:rPr>
          <w:sz w:val="22"/>
          <w:szCs w:val="22"/>
        </w:rPr>
        <w:t>u</w:t>
      </w:r>
      <w:r w:rsidRPr="0045731D">
        <w:rPr>
          <w:spacing w:val="1"/>
          <w:sz w:val="22"/>
          <w:szCs w:val="22"/>
        </w:rPr>
        <w:t>l</w:t>
      </w:r>
      <w:r w:rsidRPr="0045731D">
        <w:rPr>
          <w:sz w:val="22"/>
          <w:szCs w:val="22"/>
        </w:rPr>
        <w:t>a</w:t>
      </w:r>
      <w:r w:rsidRPr="0045731D">
        <w:rPr>
          <w:spacing w:val="-1"/>
          <w:sz w:val="22"/>
          <w:szCs w:val="22"/>
        </w:rPr>
        <w:t>t</w:t>
      </w:r>
      <w:r w:rsidRPr="0045731D">
        <w:rPr>
          <w:spacing w:val="1"/>
          <w:sz w:val="22"/>
          <w:szCs w:val="22"/>
        </w:rPr>
        <w:t>i</w:t>
      </w:r>
      <w:r w:rsidRPr="0045731D">
        <w:rPr>
          <w:spacing w:val="-2"/>
          <w:sz w:val="22"/>
          <w:szCs w:val="22"/>
        </w:rPr>
        <w:t>o</w:t>
      </w:r>
      <w:r w:rsidRPr="0045731D">
        <w:rPr>
          <w:sz w:val="22"/>
          <w:szCs w:val="22"/>
        </w:rPr>
        <w:t>n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z w:val="22"/>
          <w:szCs w:val="22"/>
        </w:rPr>
        <w:t>re</w:t>
      </w:r>
      <w:r w:rsidRPr="0045731D">
        <w:rPr>
          <w:spacing w:val="-2"/>
          <w:sz w:val="22"/>
          <w:szCs w:val="22"/>
        </w:rPr>
        <w:t>s</w:t>
      </w:r>
      <w:r w:rsidRPr="0045731D">
        <w:rPr>
          <w:sz w:val="22"/>
          <w:szCs w:val="22"/>
        </w:rPr>
        <w:t>u</w:t>
      </w:r>
      <w:r w:rsidRPr="0045731D">
        <w:rPr>
          <w:spacing w:val="-2"/>
          <w:sz w:val="22"/>
          <w:szCs w:val="22"/>
        </w:rPr>
        <w:t>l</w:t>
      </w:r>
      <w:r w:rsidRPr="0045731D">
        <w:rPr>
          <w:spacing w:val="1"/>
          <w:sz w:val="22"/>
          <w:szCs w:val="22"/>
        </w:rPr>
        <w:t>t</w:t>
      </w:r>
      <w:r w:rsidRPr="0045731D">
        <w:rPr>
          <w:sz w:val="22"/>
          <w:szCs w:val="22"/>
        </w:rPr>
        <w:t>.</w:t>
      </w:r>
    </w:p>
    <w:p w:rsidR="0045731D" w:rsidRDefault="0045731D" w:rsidP="0045731D">
      <w:pPr>
        <w:spacing w:line="240" w:lineRule="exact"/>
        <w:ind w:left="120" w:right="75"/>
        <w:jc w:val="both"/>
        <w:rPr>
          <w:sz w:val="22"/>
          <w:szCs w:val="22"/>
        </w:rPr>
      </w:pPr>
    </w:p>
    <w:p w:rsidR="0045731D" w:rsidRDefault="0045731D" w:rsidP="0045731D">
      <w:r>
        <w:t>Ans 2 )</w:t>
      </w:r>
    </w:p>
    <w:p w:rsidR="0045731D" w:rsidRDefault="0045731D" w:rsidP="0045731D"/>
    <w:p w:rsidR="0045731D" w:rsidRPr="0045731D" w:rsidRDefault="0045731D" w:rsidP="0045731D">
      <w:r w:rsidRPr="0045731D">
        <w:t>--declaration</w:t>
      </w:r>
    </w:p>
    <w:p w:rsidR="0045731D" w:rsidRPr="0045731D" w:rsidRDefault="0045731D" w:rsidP="0045731D">
      <w:r w:rsidRPr="0045731D">
        <w:t xml:space="preserve">entity </w:t>
      </w:r>
      <w:proofErr w:type="spellStart"/>
      <w:r w:rsidRPr="0045731D">
        <w:t>addsub</w:t>
      </w:r>
      <w:proofErr w:type="spellEnd"/>
      <w:r w:rsidRPr="0045731D">
        <w:t xml:space="preserve"> is</w:t>
      </w:r>
    </w:p>
    <w:p w:rsidR="0045731D" w:rsidRPr="0045731D" w:rsidRDefault="0045731D" w:rsidP="0045731D">
      <w:r w:rsidRPr="0045731D">
        <w:t>port (</w:t>
      </w:r>
      <w:proofErr w:type="spellStart"/>
      <w:r w:rsidRPr="0045731D">
        <w:t>a,b</w:t>
      </w:r>
      <w:proofErr w:type="spellEnd"/>
      <w:r w:rsidRPr="0045731D">
        <w:t xml:space="preserve"> : in real;</w:t>
      </w:r>
    </w:p>
    <w:p w:rsidR="0045731D" w:rsidRPr="0045731D" w:rsidRDefault="0045731D" w:rsidP="0045731D">
      <w:r w:rsidRPr="0045731D">
        <w:t>mode : in string;</w:t>
      </w:r>
    </w:p>
    <w:p w:rsidR="0045731D" w:rsidRPr="0045731D" w:rsidRDefault="0045731D" w:rsidP="0045731D">
      <w:r w:rsidRPr="0045731D">
        <w:t>result : out real);</w:t>
      </w:r>
    </w:p>
    <w:p w:rsidR="0045731D" w:rsidRPr="0045731D" w:rsidRDefault="0045731D" w:rsidP="0045731D">
      <w:r w:rsidRPr="0045731D">
        <w:t xml:space="preserve">end entity </w:t>
      </w:r>
      <w:proofErr w:type="spellStart"/>
      <w:r w:rsidRPr="0045731D">
        <w:t>addsub</w:t>
      </w:r>
      <w:proofErr w:type="spellEnd"/>
      <w:r w:rsidRPr="0045731D">
        <w:t>;</w:t>
      </w:r>
    </w:p>
    <w:p w:rsidR="0045731D" w:rsidRPr="0045731D" w:rsidRDefault="0045731D" w:rsidP="0045731D"/>
    <w:p w:rsidR="0045731D" w:rsidRPr="0045731D" w:rsidRDefault="0045731D" w:rsidP="0045731D">
      <w:r w:rsidRPr="0045731D">
        <w:t>--architecture</w:t>
      </w:r>
    </w:p>
    <w:p w:rsidR="0045731D" w:rsidRPr="0045731D" w:rsidRDefault="0045731D" w:rsidP="0045731D">
      <w:r w:rsidRPr="0045731D">
        <w:t xml:space="preserve">architecture </w:t>
      </w:r>
      <w:proofErr w:type="spellStart"/>
      <w:r w:rsidRPr="0045731D">
        <w:t>behav</w:t>
      </w:r>
      <w:proofErr w:type="spellEnd"/>
      <w:r w:rsidRPr="0045731D">
        <w:t xml:space="preserve"> of </w:t>
      </w:r>
      <w:proofErr w:type="spellStart"/>
      <w:r w:rsidRPr="0045731D">
        <w:t>addsub</w:t>
      </w:r>
      <w:proofErr w:type="spellEnd"/>
      <w:r w:rsidRPr="0045731D">
        <w:t xml:space="preserve"> is</w:t>
      </w:r>
    </w:p>
    <w:p w:rsidR="0045731D" w:rsidRPr="0045731D" w:rsidRDefault="0045731D" w:rsidP="0045731D">
      <w:r w:rsidRPr="0045731D">
        <w:t>begin</w:t>
      </w:r>
      <w:r>
        <w:t xml:space="preserve"> </w:t>
      </w:r>
      <w:r w:rsidRPr="0045731D">
        <w:t>process is</w:t>
      </w:r>
    </w:p>
    <w:p w:rsidR="0045731D" w:rsidRPr="0045731D" w:rsidRDefault="0045731D" w:rsidP="0045731D">
      <w:r w:rsidRPr="0045731D">
        <w:t>begin</w:t>
      </w:r>
    </w:p>
    <w:p w:rsidR="0045731D" w:rsidRPr="0045731D" w:rsidRDefault="0045731D" w:rsidP="0045731D">
      <w:r w:rsidRPr="0045731D">
        <w:t>result:= a - b when mode = subtract else a + b;</w:t>
      </w:r>
    </w:p>
    <w:p w:rsidR="0045731D" w:rsidRPr="0045731D" w:rsidRDefault="0045731D" w:rsidP="0045731D">
      <w:r>
        <w:t xml:space="preserve">end process </w:t>
      </w:r>
      <w:r w:rsidRPr="0045731D">
        <w:t>;</w:t>
      </w:r>
    </w:p>
    <w:p w:rsidR="0045731D" w:rsidRPr="0045731D" w:rsidRDefault="0045731D" w:rsidP="0045731D">
      <w:r w:rsidRPr="0045731D">
        <w:t xml:space="preserve">end architecture </w:t>
      </w:r>
      <w:proofErr w:type="spellStart"/>
      <w:r w:rsidRPr="0045731D">
        <w:t>behav</w:t>
      </w:r>
      <w:proofErr w:type="spellEnd"/>
      <w:r w:rsidRPr="0045731D">
        <w:t>;</w:t>
      </w:r>
    </w:p>
    <w:p w:rsidR="0045731D" w:rsidRPr="0045731D" w:rsidRDefault="0045731D" w:rsidP="0045731D"/>
    <w:p w:rsidR="0045731D" w:rsidRPr="0045731D" w:rsidRDefault="0045731D" w:rsidP="0045731D">
      <w:r w:rsidRPr="0045731D">
        <w:t>--test bench</w:t>
      </w:r>
    </w:p>
    <w:p w:rsidR="0045731D" w:rsidRPr="0045731D" w:rsidRDefault="0045731D" w:rsidP="0045731D">
      <w:r w:rsidRPr="0045731D">
        <w:t xml:space="preserve">entity </w:t>
      </w:r>
      <w:proofErr w:type="spellStart"/>
      <w:r w:rsidRPr="0045731D">
        <w:t>test_addsub</w:t>
      </w:r>
      <w:proofErr w:type="spellEnd"/>
      <w:r w:rsidRPr="0045731D">
        <w:t xml:space="preserve"> is</w:t>
      </w:r>
    </w:p>
    <w:p w:rsidR="0045731D" w:rsidRPr="0045731D" w:rsidRDefault="0045731D" w:rsidP="0045731D">
      <w:r w:rsidRPr="0045731D">
        <w:lastRenderedPageBreak/>
        <w:t xml:space="preserve">end entity </w:t>
      </w:r>
      <w:proofErr w:type="spellStart"/>
      <w:r w:rsidRPr="0045731D">
        <w:t>test_addsub</w:t>
      </w:r>
      <w:proofErr w:type="spellEnd"/>
      <w:r w:rsidRPr="0045731D">
        <w:t>;</w:t>
      </w:r>
    </w:p>
    <w:p w:rsidR="0045731D" w:rsidRPr="0045731D" w:rsidRDefault="0045731D" w:rsidP="0045731D"/>
    <w:p w:rsidR="0045731D" w:rsidRPr="0045731D" w:rsidRDefault="0045731D" w:rsidP="0045731D">
      <w:r w:rsidRPr="0045731D">
        <w:t xml:space="preserve">architecture behavioral of </w:t>
      </w:r>
      <w:proofErr w:type="spellStart"/>
      <w:r w:rsidRPr="0045731D">
        <w:t>test_addsub</w:t>
      </w:r>
      <w:proofErr w:type="spellEnd"/>
      <w:r w:rsidRPr="0045731D">
        <w:t xml:space="preserve"> is</w:t>
      </w:r>
    </w:p>
    <w:p w:rsidR="0045731D" w:rsidRPr="0045731D" w:rsidRDefault="0045731D" w:rsidP="0045731D">
      <w:r w:rsidRPr="0045731D">
        <w:t xml:space="preserve">signal </w:t>
      </w:r>
      <w:proofErr w:type="spellStart"/>
      <w:r w:rsidRPr="0045731D">
        <w:t>a,b,result</w:t>
      </w:r>
      <w:proofErr w:type="spellEnd"/>
      <w:r w:rsidRPr="0045731D">
        <w:t>: real;</w:t>
      </w:r>
    </w:p>
    <w:p w:rsidR="0045731D" w:rsidRPr="0045731D" w:rsidRDefault="0045731D" w:rsidP="0045731D">
      <w:r w:rsidRPr="0045731D">
        <w:t>signal mode: string;</w:t>
      </w:r>
    </w:p>
    <w:p w:rsidR="0045731D" w:rsidRPr="0045731D" w:rsidRDefault="0045731D" w:rsidP="0045731D">
      <w:r w:rsidRPr="0045731D">
        <w:t>begin</w:t>
      </w:r>
    </w:p>
    <w:p w:rsidR="0045731D" w:rsidRPr="0045731D" w:rsidRDefault="0045731D" w:rsidP="0045731D">
      <w:r w:rsidRPr="0045731D">
        <w:t xml:space="preserve">  ass: entity </w:t>
      </w:r>
      <w:proofErr w:type="spellStart"/>
      <w:r w:rsidRPr="0045731D">
        <w:t>work.addsub</w:t>
      </w:r>
      <w:proofErr w:type="spellEnd"/>
      <w:r w:rsidRPr="0045731D">
        <w:t>(</w:t>
      </w:r>
      <w:proofErr w:type="spellStart"/>
      <w:r w:rsidRPr="0045731D">
        <w:t>behav</w:t>
      </w:r>
      <w:proofErr w:type="spellEnd"/>
      <w:r w:rsidRPr="0045731D">
        <w:t>)</w:t>
      </w:r>
    </w:p>
    <w:p w:rsidR="0045731D" w:rsidRPr="0045731D" w:rsidRDefault="0045731D" w:rsidP="0045731D">
      <w:r w:rsidRPr="0045731D">
        <w:t xml:space="preserve">  port map (</w:t>
      </w:r>
      <w:proofErr w:type="spellStart"/>
      <w:r w:rsidRPr="0045731D">
        <w:t>a,b,result,mode</w:t>
      </w:r>
      <w:proofErr w:type="spellEnd"/>
      <w:r w:rsidRPr="0045731D">
        <w:t>);</w:t>
      </w:r>
    </w:p>
    <w:p w:rsidR="0045731D" w:rsidRPr="0045731D" w:rsidRDefault="0045731D" w:rsidP="0045731D">
      <w:r w:rsidRPr="0045731D">
        <w:t xml:space="preserve">    </w:t>
      </w:r>
      <w:proofErr w:type="spellStart"/>
      <w:r w:rsidRPr="0045731D">
        <w:t>abc</w:t>
      </w:r>
      <w:proofErr w:type="spellEnd"/>
      <w:r w:rsidRPr="0045731D">
        <w:t xml:space="preserve"> : process is</w:t>
      </w:r>
    </w:p>
    <w:p w:rsidR="0045731D" w:rsidRPr="0045731D" w:rsidRDefault="0045731D" w:rsidP="0045731D">
      <w:r w:rsidRPr="0045731D">
        <w:t xml:space="preserve">    begin</w:t>
      </w:r>
    </w:p>
    <w:p w:rsidR="0045731D" w:rsidRPr="0045731D" w:rsidRDefault="0045731D" w:rsidP="0045731D">
      <w:r w:rsidRPr="0045731D">
        <w:t xml:space="preserve">      a&lt;='5';</w:t>
      </w:r>
    </w:p>
    <w:p w:rsidR="0045731D" w:rsidRPr="0045731D" w:rsidRDefault="0045731D" w:rsidP="0045731D">
      <w:r w:rsidRPr="0045731D">
        <w:t xml:space="preserve">      b&lt;='2';</w:t>
      </w:r>
    </w:p>
    <w:p w:rsidR="0045731D" w:rsidRPr="0045731D" w:rsidRDefault="0045731D" w:rsidP="0045731D">
      <w:r w:rsidRPr="0045731D">
        <w:t xml:space="preserve">      mode&lt;='subtract';</w:t>
      </w:r>
    </w:p>
    <w:p w:rsidR="0045731D" w:rsidRPr="0045731D" w:rsidRDefault="0045731D" w:rsidP="0045731D">
      <w:r w:rsidRPr="0045731D">
        <w:t xml:space="preserve">      wait for 20 ns;</w:t>
      </w:r>
    </w:p>
    <w:p w:rsidR="0045731D" w:rsidRPr="0045731D" w:rsidRDefault="0045731D" w:rsidP="0045731D">
      <w:r w:rsidRPr="0045731D">
        <w:t xml:space="preserve">    end process </w:t>
      </w:r>
      <w:proofErr w:type="spellStart"/>
      <w:r w:rsidRPr="0045731D">
        <w:t>abc</w:t>
      </w:r>
      <w:proofErr w:type="spellEnd"/>
      <w:r w:rsidRPr="0045731D">
        <w:t>;</w:t>
      </w:r>
    </w:p>
    <w:p w:rsidR="0045731D" w:rsidRPr="0045731D" w:rsidRDefault="0045731D" w:rsidP="0045731D">
      <w:r w:rsidRPr="0045731D">
        <w:t xml:space="preserve">  end architecture behavioral;</w:t>
      </w:r>
    </w:p>
    <w:p w:rsidR="0045731D" w:rsidRPr="0045731D" w:rsidRDefault="0045731D" w:rsidP="0045731D">
      <w:r w:rsidRPr="0045731D">
        <w:t>--</w:t>
      </w:r>
    </w:p>
    <w:p w:rsidR="0045731D" w:rsidRPr="0045731D" w:rsidRDefault="0045731D" w:rsidP="0045731D">
      <w:r w:rsidRPr="0045731D">
        <w:t>** Error: E:/Study/TAMUK/TAMUK/2 SEM/ASIC/</w:t>
      </w:r>
      <w:proofErr w:type="spellStart"/>
      <w:r w:rsidRPr="0045731D">
        <w:t>Modelsim</w:t>
      </w:r>
      <w:proofErr w:type="spellEnd"/>
      <w:r w:rsidRPr="0045731D">
        <w:t>/hw3p2.vhd(13): (vcom-1441) CONDITIONAL VARIABLE ASSIGNMENT is not defined for this version of the language.</w:t>
      </w:r>
    </w:p>
    <w:p w:rsidR="0045731D" w:rsidRDefault="0045731D" w:rsidP="0045731D">
      <w:pPr>
        <w:spacing w:line="240" w:lineRule="exact"/>
        <w:ind w:right="75"/>
        <w:rPr>
          <w:sz w:val="22"/>
          <w:szCs w:val="22"/>
        </w:rPr>
      </w:pPr>
    </w:p>
    <w:p w:rsidR="00930370" w:rsidRPr="0045731D" w:rsidRDefault="00C1605A">
      <w:pPr>
        <w:ind w:left="120"/>
        <w:rPr>
          <w:sz w:val="22"/>
          <w:szCs w:val="22"/>
        </w:rPr>
      </w:pPr>
      <w:r w:rsidRPr="0045731D">
        <w:rPr>
          <w:sz w:val="22"/>
          <w:szCs w:val="22"/>
        </w:rPr>
        <w:t>3. P</w:t>
      </w:r>
      <w:r w:rsidRPr="0045731D">
        <w:rPr>
          <w:spacing w:val="1"/>
          <w:sz w:val="22"/>
          <w:szCs w:val="22"/>
        </w:rPr>
        <w:t>l</w:t>
      </w:r>
      <w:r w:rsidRPr="0045731D">
        <w:rPr>
          <w:sz w:val="22"/>
          <w:szCs w:val="22"/>
        </w:rPr>
        <w:t>e</w:t>
      </w:r>
      <w:r w:rsidRPr="0045731D">
        <w:rPr>
          <w:spacing w:val="-2"/>
          <w:sz w:val="22"/>
          <w:szCs w:val="22"/>
        </w:rPr>
        <w:t>a</w:t>
      </w:r>
      <w:r w:rsidRPr="0045731D">
        <w:rPr>
          <w:sz w:val="22"/>
          <w:szCs w:val="22"/>
        </w:rPr>
        <w:t>se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d</w:t>
      </w:r>
      <w:r w:rsidRPr="0045731D">
        <w:rPr>
          <w:sz w:val="22"/>
          <w:szCs w:val="22"/>
        </w:rPr>
        <w:t>e</w:t>
      </w:r>
      <w:r w:rsidRPr="0045731D">
        <w:rPr>
          <w:spacing w:val="-2"/>
          <w:sz w:val="22"/>
          <w:szCs w:val="22"/>
        </w:rPr>
        <w:t>s</w:t>
      </w:r>
      <w:r w:rsidRPr="0045731D">
        <w:rPr>
          <w:spacing w:val="1"/>
          <w:sz w:val="22"/>
          <w:szCs w:val="22"/>
        </w:rPr>
        <w:t>i</w:t>
      </w:r>
      <w:r w:rsidRPr="0045731D">
        <w:rPr>
          <w:spacing w:val="-2"/>
          <w:sz w:val="22"/>
          <w:szCs w:val="22"/>
        </w:rPr>
        <w:t>g</w:t>
      </w:r>
      <w:r w:rsidRPr="0045731D">
        <w:rPr>
          <w:sz w:val="22"/>
          <w:szCs w:val="22"/>
        </w:rPr>
        <w:t>n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z w:val="22"/>
          <w:szCs w:val="22"/>
        </w:rPr>
        <w:t xml:space="preserve">a </w:t>
      </w:r>
      <w:r w:rsidRPr="0045731D">
        <w:rPr>
          <w:spacing w:val="-4"/>
          <w:sz w:val="22"/>
          <w:szCs w:val="22"/>
        </w:rPr>
        <w:t>m</w:t>
      </w:r>
      <w:r w:rsidRPr="0045731D">
        <w:rPr>
          <w:sz w:val="22"/>
          <w:szCs w:val="22"/>
        </w:rPr>
        <w:t>odule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a</w:t>
      </w:r>
      <w:r w:rsidRPr="0045731D">
        <w:rPr>
          <w:sz w:val="22"/>
          <w:szCs w:val="22"/>
        </w:rPr>
        <w:t>nd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3"/>
          <w:sz w:val="22"/>
          <w:szCs w:val="22"/>
        </w:rPr>
        <w:t>v</w:t>
      </w:r>
      <w:r w:rsidRPr="0045731D">
        <w:rPr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>rif</w:t>
      </w:r>
      <w:r w:rsidRPr="0045731D">
        <w:rPr>
          <w:sz w:val="22"/>
          <w:szCs w:val="22"/>
        </w:rPr>
        <w:t>y</w:t>
      </w:r>
      <w:r w:rsidRPr="0045731D">
        <w:rPr>
          <w:spacing w:val="-2"/>
          <w:sz w:val="22"/>
          <w:szCs w:val="22"/>
        </w:rPr>
        <w:t xml:space="preserve"> </w:t>
      </w:r>
      <w:r w:rsidRPr="0045731D">
        <w:rPr>
          <w:spacing w:val="1"/>
          <w:sz w:val="22"/>
          <w:szCs w:val="22"/>
        </w:rPr>
        <w:t>t</w:t>
      </w:r>
      <w:r w:rsidRPr="0045731D">
        <w:rPr>
          <w:spacing w:val="-2"/>
          <w:sz w:val="22"/>
          <w:szCs w:val="22"/>
        </w:rPr>
        <w:t>h</w:t>
      </w:r>
      <w:r w:rsidRPr="0045731D">
        <w:rPr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z w:val="22"/>
          <w:szCs w:val="22"/>
        </w:rPr>
        <w:t>usa</w:t>
      </w:r>
      <w:r w:rsidRPr="0045731D">
        <w:rPr>
          <w:spacing w:val="-2"/>
          <w:sz w:val="22"/>
          <w:szCs w:val="22"/>
        </w:rPr>
        <w:t>g</w:t>
      </w:r>
      <w:r w:rsidRPr="0045731D">
        <w:rPr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o</w:t>
      </w:r>
      <w:r w:rsidRPr="0045731D">
        <w:rPr>
          <w:sz w:val="22"/>
          <w:szCs w:val="22"/>
        </w:rPr>
        <w:t>f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z w:val="22"/>
          <w:szCs w:val="22"/>
        </w:rPr>
        <w:t>s</w:t>
      </w:r>
      <w:r w:rsidRPr="0045731D">
        <w:rPr>
          <w:spacing w:val="-2"/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>l</w:t>
      </w:r>
      <w:r w:rsidRPr="0045731D">
        <w:rPr>
          <w:spacing w:val="-2"/>
          <w:sz w:val="22"/>
          <w:szCs w:val="22"/>
        </w:rPr>
        <w:t>ec</w:t>
      </w:r>
      <w:r w:rsidRPr="0045731D">
        <w:rPr>
          <w:spacing w:val="1"/>
          <w:sz w:val="22"/>
          <w:szCs w:val="22"/>
        </w:rPr>
        <w:t>t</w:t>
      </w:r>
      <w:r w:rsidRPr="0045731D">
        <w:rPr>
          <w:sz w:val="22"/>
          <w:szCs w:val="22"/>
        </w:rPr>
        <w:t>ed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3"/>
          <w:sz w:val="22"/>
          <w:szCs w:val="22"/>
        </w:rPr>
        <w:t>v</w:t>
      </w:r>
      <w:r w:rsidRPr="0045731D">
        <w:rPr>
          <w:sz w:val="22"/>
          <w:szCs w:val="22"/>
        </w:rPr>
        <w:t>a</w:t>
      </w:r>
      <w:r w:rsidRPr="0045731D">
        <w:rPr>
          <w:spacing w:val="-2"/>
          <w:sz w:val="22"/>
          <w:szCs w:val="22"/>
        </w:rPr>
        <w:t>r</w:t>
      </w:r>
      <w:r w:rsidRPr="0045731D">
        <w:rPr>
          <w:spacing w:val="1"/>
          <w:sz w:val="22"/>
          <w:szCs w:val="22"/>
        </w:rPr>
        <w:t>i</w:t>
      </w:r>
      <w:r w:rsidRPr="0045731D">
        <w:rPr>
          <w:sz w:val="22"/>
          <w:szCs w:val="22"/>
        </w:rPr>
        <w:t>a</w:t>
      </w:r>
      <w:r w:rsidRPr="0045731D">
        <w:rPr>
          <w:spacing w:val="-2"/>
          <w:sz w:val="22"/>
          <w:szCs w:val="22"/>
        </w:rPr>
        <w:t>b</w:t>
      </w:r>
      <w:r w:rsidRPr="0045731D">
        <w:rPr>
          <w:spacing w:val="1"/>
          <w:sz w:val="22"/>
          <w:szCs w:val="22"/>
        </w:rPr>
        <w:t>l</w:t>
      </w:r>
      <w:r w:rsidRPr="0045731D">
        <w:rPr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a</w:t>
      </w:r>
      <w:r w:rsidRPr="0045731D">
        <w:rPr>
          <w:sz w:val="22"/>
          <w:szCs w:val="22"/>
        </w:rPr>
        <w:t>ss</w:t>
      </w:r>
      <w:r w:rsidRPr="0045731D">
        <w:rPr>
          <w:spacing w:val="1"/>
          <w:sz w:val="22"/>
          <w:szCs w:val="22"/>
        </w:rPr>
        <w:t>i</w:t>
      </w:r>
      <w:r w:rsidRPr="0045731D">
        <w:rPr>
          <w:spacing w:val="-2"/>
          <w:sz w:val="22"/>
          <w:szCs w:val="22"/>
        </w:rPr>
        <w:t>g</w:t>
      </w:r>
      <w:r w:rsidRPr="0045731D">
        <w:rPr>
          <w:sz w:val="22"/>
          <w:szCs w:val="22"/>
        </w:rPr>
        <w:t>n</w:t>
      </w:r>
      <w:r w:rsidRPr="0045731D">
        <w:rPr>
          <w:spacing w:val="-4"/>
          <w:sz w:val="22"/>
          <w:szCs w:val="22"/>
        </w:rPr>
        <w:t>m</w:t>
      </w:r>
      <w:r w:rsidRPr="0045731D">
        <w:rPr>
          <w:sz w:val="22"/>
          <w:szCs w:val="22"/>
        </w:rPr>
        <w:t>ent</w:t>
      </w:r>
      <w:r w:rsidRPr="0045731D">
        <w:rPr>
          <w:spacing w:val="1"/>
          <w:sz w:val="22"/>
          <w:szCs w:val="22"/>
        </w:rPr>
        <w:t xml:space="preserve"> i</w:t>
      </w:r>
      <w:r w:rsidRPr="0045731D">
        <w:rPr>
          <w:sz w:val="22"/>
          <w:szCs w:val="22"/>
        </w:rPr>
        <w:t>n</w:t>
      </w:r>
      <w:r w:rsidRPr="0045731D">
        <w:rPr>
          <w:spacing w:val="-2"/>
          <w:sz w:val="22"/>
          <w:szCs w:val="22"/>
        </w:rPr>
        <w:t xml:space="preserve"> </w:t>
      </w:r>
      <w:r w:rsidRPr="0045731D">
        <w:rPr>
          <w:spacing w:val="-1"/>
          <w:sz w:val="22"/>
          <w:szCs w:val="22"/>
        </w:rPr>
        <w:t>t</w:t>
      </w:r>
      <w:r w:rsidRPr="0045731D">
        <w:rPr>
          <w:sz w:val="22"/>
          <w:szCs w:val="22"/>
        </w:rPr>
        <w:t xml:space="preserve">he </w:t>
      </w:r>
      <w:proofErr w:type="spellStart"/>
      <w:r w:rsidRPr="0045731D">
        <w:rPr>
          <w:sz w:val="22"/>
          <w:szCs w:val="22"/>
        </w:rPr>
        <w:t>Mo</w:t>
      </w:r>
      <w:r w:rsidRPr="0045731D">
        <w:rPr>
          <w:spacing w:val="-3"/>
          <w:sz w:val="22"/>
          <w:szCs w:val="22"/>
        </w:rPr>
        <w:t>d</w:t>
      </w:r>
      <w:r w:rsidRPr="0045731D">
        <w:rPr>
          <w:sz w:val="22"/>
          <w:szCs w:val="22"/>
        </w:rPr>
        <w:t>e</w:t>
      </w:r>
      <w:r w:rsidRPr="0045731D">
        <w:rPr>
          <w:spacing w:val="-1"/>
          <w:sz w:val="22"/>
          <w:szCs w:val="22"/>
        </w:rPr>
        <w:t>l</w:t>
      </w:r>
      <w:r w:rsidRPr="0045731D">
        <w:rPr>
          <w:sz w:val="22"/>
          <w:szCs w:val="22"/>
        </w:rPr>
        <w:t>s</w:t>
      </w:r>
      <w:r w:rsidRPr="0045731D">
        <w:rPr>
          <w:spacing w:val="1"/>
          <w:sz w:val="22"/>
          <w:szCs w:val="22"/>
        </w:rPr>
        <w:t>i</w:t>
      </w:r>
      <w:r w:rsidRPr="0045731D">
        <w:rPr>
          <w:spacing w:val="-4"/>
          <w:sz w:val="22"/>
          <w:szCs w:val="22"/>
        </w:rPr>
        <w:t>m</w:t>
      </w:r>
      <w:proofErr w:type="spellEnd"/>
      <w:r w:rsidRPr="0045731D">
        <w:rPr>
          <w:sz w:val="22"/>
          <w:szCs w:val="22"/>
        </w:rPr>
        <w:t>.</w:t>
      </w:r>
    </w:p>
    <w:p w:rsidR="00930370" w:rsidRPr="0045731D" w:rsidRDefault="00930370">
      <w:pPr>
        <w:spacing w:before="5" w:line="140" w:lineRule="exact"/>
        <w:rPr>
          <w:sz w:val="14"/>
          <w:szCs w:val="14"/>
        </w:rPr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Default="00C1605A">
      <w:pPr>
        <w:spacing w:line="240" w:lineRule="exact"/>
        <w:ind w:left="120" w:right="82"/>
        <w:rPr>
          <w:sz w:val="22"/>
          <w:szCs w:val="22"/>
        </w:rPr>
      </w:pPr>
      <w:r w:rsidRPr="0045731D">
        <w:pict>
          <v:shape id="_x0000_s1027" type="#_x0000_t75" style="position:absolute;left:0;text-align:left;margin-left:55.5pt;margin-top:-56.9pt;width:240.45pt;height:57pt;z-index:-251658240;mso-position-horizontal-relative:page">
            <v:imagedata r:id="rId8" o:title=""/>
            <w10:wrap anchorx="page"/>
          </v:shape>
        </w:pict>
      </w:r>
      <w:r w:rsidRPr="0045731D">
        <w:rPr>
          <w:sz w:val="22"/>
          <w:szCs w:val="22"/>
        </w:rPr>
        <w:t>Whe</w:t>
      </w:r>
      <w:r w:rsidRPr="0045731D">
        <w:rPr>
          <w:spacing w:val="-1"/>
          <w:sz w:val="22"/>
          <w:szCs w:val="22"/>
        </w:rPr>
        <w:t>t</w:t>
      </w:r>
      <w:r w:rsidRPr="0045731D">
        <w:rPr>
          <w:sz w:val="22"/>
          <w:szCs w:val="22"/>
        </w:rPr>
        <w:t xml:space="preserve">her </w:t>
      </w:r>
      <w:r w:rsidRPr="0045731D">
        <w:rPr>
          <w:spacing w:val="4"/>
          <w:sz w:val="22"/>
          <w:szCs w:val="22"/>
        </w:rPr>
        <w:t xml:space="preserve"> </w:t>
      </w:r>
      <w:r w:rsidRPr="0045731D">
        <w:rPr>
          <w:spacing w:val="1"/>
          <w:sz w:val="22"/>
          <w:szCs w:val="22"/>
        </w:rPr>
        <w:t>t</w:t>
      </w:r>
      <w:r w:rsidRPr="0045731D">
        <w:rPr>
          <w:sz w:val="22"/>
          <w:szCs w:val="22"/>
        </w:rPr>
        <w:t>h</w:t>
      </w:r>
      <w:r w:rsidRPr="0045731D">
        <w:rPr>
          <w:spacing w:val="-2"/>
          <w:sz w:val="22"/>
          <w:szCs w:val="22"/>
        </w:rPr>
        <w:t>i</w:t>
      </w:r>
      <w:r w:rsidRPr="0045731D">
        <w:rPr>
          <w:sz w:val="22"/>
          <w:szCs w:val="22"/>
        </w:rPr>
        <w:t xml:space="preserve">s </w:t>
      </w:r>
      <w:r w:rsidRPr="0045731D">
        <w:rPr>
          <w:spacing w:val="6"/>
          <w:sz w:val="22"/>
          <w:szCs w:val="22"/>
        </w:rPr>
        <w:t xml:space="preserve"> </w:t>
      </w:r>
      <w:r w:rsidRPr="0045731D">
        <w:rPr>
          <w:sz w:val="22"/>
          <w:szCs w:val="22"/>
        </w:rPr>
        <w:t>se</w:t>
      </w:r>
      <w:r w:rsidRPr="0045731D">
        <w:rPr>
          <w:spacing w:val="-1"/>
          <w:sz w:val="22"/>
          <w:szCs w:val="22"/>
        </w:rPr>
        <w:t>l</w:t>
      </w:r>
      <w:r w:rsidRPr="0045731D">
        <w:rPr>
          <w:sz w:val="22"/>
          <w:szCs w:val="22"/>
        </w:rPr>
        <w:t>e</w:t>
      </w:r>
      <w:r w:rsidRPr="0045731D">
        <w:rPr>
          <w:spacing w:val="-2"/>
          <w:sz w:val="22"/>
          <w:szCs w:val="22"/>
        </w:rPr>
        <w:t>c</w:t>
      </w:r>
      <w:r w:rsidRPr="0045731D">
        <w:rPr>
          <w:spacing w:val="1"/>
          <w:sz w:val="22"/>
          <w:szCs w:val="22"/>
        </w:rPr>
        <w:t>t</w:t>
      </w:r>
      <w:r w:rsidRPr="0045731D">
        <w:rPr>
          <w:sz w:val="22"/>
          <w:szCs w:val="22"/>
        </w:rPr>
        <w:t xml:space="preserve">ed </w:t>
      </w:r>
      <w:r w:rsidRPr="0045731D">
        <w:rPr>
          <w:spacing w:val="5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v</w:t>
      </w:r>
      <w:r w:rsidRPr="0045731D">
        <w:rPr>
          <w:sz w:val="22"/>
          <w:szCs w:val="22"/>
        </w:rPr>
        <w:t>a</w:t>
      </w:r>
      <w:r w:rsidRPr="0045731D">
        <w:rPr>
          <w:spacing w:val="-2"/>
          <w:sz w:val="22"/>
          <w:szCs w:val="22"/>
        </w:rPr>
        <w:t>r</w:t>
      </w:r>
      <w:r w:rsidRPr="0045731D">
        <w:rPr>
          <w:spacing w:val="1"/>
          <w:sz w:val="22"/>
          <w:szCs w:val="22"/>
        </w:rPr>
        <w:t>i</w:t>
      </w:r>
      <w:r w:rsidRPr="0045731D">
        <w:rPr>
          <w:sz w:val="22"/>
          <w:szCs w:val="22"/>
        </w:rPr>
        <w:t>a</w:t>
      </w:r>
      <w:r w:rsidRPr="0045731D">
        <w:rPr>
          <w:spacing w:val="-2"/>
          <w:sz w:val="22"/>
          <w:szCs w:val="22"/>
        </w:rPr>
        <w:t>b</w:t>
      </w:r>
      <w:r w:rsidRPr="0045731D">
        <w:rPr>
          <w:spacing w:val="1"/>
          <w:sz w:val="22"/>
          <w:szCs w:val="22"/>
        </w:rPr>
        <w:t>l</w:t>
      </w:r>
      <w:r w:rsidRPr="0045731D">
        <w:rPr>
          <w:sz w:val="22"/>
          <w:szCs w:val="22"/>
        </w:rPr>
        <w:t xml:space="preserve">e </w:t>
      </w:r>
      <w:r w:rsidRPr="0045731D">
        <w:rPr>
          <w:spacing w:val="6"/>
          <w:sz w:val="22"/>
          <w:szCs w:val="22"/>
        </w:rPr>
        <w:t xml:space="preserve"> </w:t>
      </w:r>
      <w:r w:rsidRPr="0045731D">
        <w:rPr>
          <w:sz w:val="22"/>
          <w:szCs w:val="22"/>
        </w:rPr>
        <w:t>as</w:t>
      </w:r>
      <w:r w:rsidRPr="0045731D">
        <w:rPr>
          <w:spacing w:val="-2"/>
          <w:sz w:val="22"/>
          <w:szCs w:val="22"/>
        </w:rPr>
        <w:t>s</w:t>
      </w:r>
      <w:r w:rsidRPr="0045731D">
        <w:rPr>
          <w:spacing w:val="1"/>
          <w:sz w:val="22"/>
          <w:szCs w:val="22"/>
        </w:rPr>
        <w:t>i</w:t>
      </w:r>
      <w:r w:rsidRPr="0045731D">
        <w:rPr>
          <w:spacing w:val="-2"/>
          <w:sz w:val="22"/>
          <w:szCs w:val="22"/>
        </w:rPr>
        <w:t>g</w:t>
      </w:r>
      <w:r w:rsidRPr="0045731D">
        <w:rPr>
          <w:sz w:val="22"/>
          <w:szCs w:val="22"/>
        </w:rPr>
        <w:t>n</w:t>
      </w:r>
      <w:r w:rsidRPr="0045731D">
        <w:rPr>
          <w:spacing w:val="-4"/>
          <w:sz w:val="22"/>
          <w:szCs w:val="22"/>
        </w:rPr>
        <w:t>m</w:t>
      </w:r>
      <w:r w:rsidRPr="0045731D">
        <w:rPr>
          <w:sz w:val="22"/>
          <w:szCs w:val="22"/>
        </w:rPr>
        <w:t xml:space="preserve">ent </w:t>
      </w:r>
      <w:r w:rsidRPr="0045731D">
        <w:rPr>
          <w:spacing w:val="6"/>
          <w:sz w:val="22"/>
          <w:szCs w:val="22"/>
        </w:rPr>
        <w:t xml:space="preserve"> </w:t>
      </w:r>
      <w:r w:rsidRPr="0045731D">
        <w:rPr>
          <w:sz w:val="22"/>
          <w:szCs w:val="22"/>
        </w:rPr>
        <w:t xml:space="preserve">can </w:t>
      </w:r>
      <w:r w:rsidRPr="0045731D">
        <w:rPr>
          <w:spacing w:val="5"/>
          <w:sz w:val="22"/>
          <w:szCs w:val="22"/>
        </w:rPr>
        <w:t xml:space="preserve"> </w:t>
      </w:r>
      <w:r w:rsidRPr="0045731D">
        <w:rPr>
          <w:sz w:val="22"/>
          <w:szCs w:val="22"/>
        </w:rPr>
        <w:t xml:space="preserve">be </w:t>
      </w:r>
      <w:r w:rsidRPr="0045731D">
        <w:rPr>
          <w:spacing w:val="5"/>
          <w:sz w:val="22"/>
          <w:szCs w:val="22"/>
        </w:rPr>
        <w:t xml:space="preserve"> </w:t>
      </w:r>
      <w:r w:rsidRPr="0045731D">
        <w:rPr>
          <w:sz w:val="22"/>
          <w:szCs w:val="22"/>
        </w:rPr>
        <w:t xml:space="preserve">used </w:t>
      </w:r>
      <w:r w:rsidRPr="0045731D">
        <w:rPr>
          <w:spacing w:val="5"/>
          <w:sz w:val="22"/>
          <w:szCs w:val="22"/>
        </w:rPr>
        <w:t xml:space="preserve"> </w:t>
      </w:r>
      <w:r w:rsidRPr="0045731D">
        <w:rPr>
          <w:spacing w:val="1"/>
          <w:sz w:val="22"/>
          <w:szCs w:val="22"/>
        </w:rPr>
        <w:t>i</w:t>
      </w:r>
      <w:r w:rsidRPr="0045731D">
        <w:rPr>
          <w:sz w:val="22"/>
          <w:szCs w:val="22"/>
        </w:rPr>
        <w:t xml:space="preserve">n </w:t>
      </w:r>
      <w:r w:rsidRPr="0045731D">
        <w:rPr>
          <w:spacing w:val="5"/>
          <w:sz w:val="22"/>
          <w:szCs w:val="22"/>
        </w:rPr>
        <w:t xml:space="preserve"> </w:t>
      </w:r>
      <w:r w:rsidRPr="0045731D">
        <w:rPr>
          <w:spacing w:val="-1"/>
          <w:sz w:val="22"/>
          <w:szCs w:val="22"/>
        </w:rPr>
        <w:t>t</w:t>
      </w:r>
      <w:r w:rsidRPr="0045731D">
        <w:rPr>
          <w:sz w:val="22"/>
          <w:szCs w:val="22"/>
        </w:rPr>
        <w:t xml:space="preserve">he </w:t>
      </w:r>
      <w:r w:rsidRPr="0045731D">
        <w:rPr>
          <w:spacing w:val="5"/>
          <w:sz w:val="22"/>
          <w:szCs w:val="22"/>
        </w:rPr>
        <w:t xml:space="preserve"> </w:t>
      </w:r>
      <w:r w:rsidRPr="0045731D">
        <w:rPr>
          <w:sz w:val="22"/>
          <w:szCs w:val="22"/>
        </w:rPr>
        <w:t>pr</w:t>
      </w:r>
      <w:r w:rsidRPr="0045731D">
        <w:rPr>
          <w:spacing w:val="-2"/>
          <w:sz w:val="22"/>
          <w:szCs w:val="22"/>
        </w:rPr>
        <w:t>o</w:t>
      </w:r>
      <w:r w:rsidRPr="0045731D">
        <w:rPr>
          <w:sz w:val="22"/>
          <w:szCs w:val="22"/>
        </w:rPr>
        <w:t>ce</w:t>
      </w:r>
      <w:r w:rsidRPr="0045731D">
        <w:rPr>
          <w:spacing w:val="-2"/>
          <w:sz w:val="22"/>
          <w:szCs w:val="22"/>
        </w:rPr>
        <w:t>s</w:t>
      </w:r>
      <w:r w:rsidRPr="0045731D">
        <w:rPr>
          <w:sz w:val="22"/>
          <w:szCs w:val="22"/>
        </w:rPr>
        <w:t xml:space="preserve">s? </w:t>
      </w:r>
      <w:r w:rsidRPr="0045731D">
        <w:rPr>
          <w:spacing w:val="6"/>
          <w:sz w:val="22"/>
          <w:szCs w:val="22"/>
        </w:rPr>
        <w:t xml:space="preserve"> </w:t>
      </w:r>
      <w:r w:rsidRPr="0045731D">
        <w:rPr>
          <w:sz w:val="22"/>
          <w:szCs w:val="22"/>
        </w:rPr>
        <w:t>P</w:t>
      </w:r>
      <w:r w:rsidRPr="0045731D">
        <w:rPr>
          <w:spacing w:val="1"/>
          <w:sz w:val="22"/>
          <w:szCs w:val="22"/>
        </w:rPr>
        <w:t>l</w:t>
      </w:r>
      <w:r w:rsidRPr="0045731D">
        <w:rPr>
          <w:spacing w:val="-2"/>
          <w:sz w:val="22"/>
          <w:szCs w:val="22"/>
        </w:rPr>
        <w:t>ea</w:t>
      </w:r>
      <w:r w:rsidRPr="0045731D">
        <w:rPr>
          <w:sz w:val="22"/>
          <w:szCs w:val="22"/>
        </w:rPr>
        <w:t xml:space="preserve">se </w:t>
      </w:r>
      <w:r w:rsidRPr="0045731D">
        <w:rPr>
          <w:spacing w:val="6"/>
          <w:sz w:val="22"/>
          <w:szCs w:val="22"/>
        </w:rPr>
        <w:t xml:space="preserve"> </w:t>
      </w:r>
      <w:r w:rsidRPr="0045731D">
        <w:rPr>
          <w:sz w:val="22"/>
          <w:szCs w:val="22"/>
        </w:rPr>
        <w:t>pro</w:t>
      </w:r>
      <w:r w:rsidRPr="0045731D">
        <w:rPr>
          <w:spacing w:val="-3"/>
          <w:sz w:val="22"/>
          <w:szCs w:val="22"/>
        </w:rPr>
        <w:t>v</w:t>
      </w:r>
      <w:r w:rsidRPr="0045731D">
        <w:rPr>
          <w:spacing w:val="1"/>
          <w:sz w:val="22"/>
          <w:szCs w:val="22"/>
        </w:rPr>
        <w:t>i</w:t>
      </w:r>
      <w:r w:rsidRPr="0045731D">
        <w:rPr>
          <w:sz w:val="22"/>
          <w:szCs w:val="22"/>
        </w:rPr>
        <w:t xml:space="preserve">de </w:t>
      </w:r>
      <w:r w:rsidRPr="0045731D">
        <w:rPr>
          <w:spacing w:val="5"/>
          <w:sz w:val="22"/>
          <w:szCs w:val="22"/>
        </w:rPr>
        <w:t xml:space="preserve"> </w:t>
      </w:r>
      <w:r w:rsidRPr="0045731D">
        <w:rPr>
          <w:spacing w:val="-1"/>
          <w:sz w:val="22"/>
          <w:szCs w:val="22"/>
        </w:rPr>
        <w:t>t</w:t>
      </w:r>
      <w:r w:rsidRPr="0045731D">
        <w:rPr>
          <w:sz w:val="22"/>
          <w:szCs w:val="22"/>
        </w:rPr>
        <w:t xml:space="preserve">he </w:t>
      </w:r>
      <w:r w:rsidRPr="0045731D">
        <w:rPr>
          <w:spacing w:val="5"/>
          <w:sz w:val="22"/>
          <w:szCs w:val="22"/>
        </w:rPr>
        <w:t xml:space="preserve"> </w:t>
      </w:r>
      <w:proofErr w:type="spellStart"/>
      <w:r w:rsidRPr="0045731D">
        <w:rPr>
          <w:spacing w:val="-2"/>
          <w:sz w:val="22"/>
          <w:szCs w:val="22"/>
        </w:rPr>
        <w:t>v</w:t>
      </w:r>
      <w:r w:rsidRPr="0045731D">
        <w:rPr>
          <w:sz w:val="22"/>
          <w:szCs w:val="22"/>
        </w:rPr>
        <w:t>hdl</w:t>
      </w:r>
      <w:proofErr w:type="spellEnd"/>
      <w:r w:rsidRPr="0045731D">
        <w:rPr>
          <w:sz w:val="22"/>
          <w:szCs w:val="22"/>
        </w:rPr>
        <w:t xml:space="preserve"> </w:t>
      </w:r>
      <w:r w:rsidRPr="0045731D">
        <w:rPr>
          <w:spacing w:val="3"/>
          <w:sz w:val="22"/>
          <w:szCs w:val="22"/>
        </w:rPr>
        <w:t xml:space="preserve"> </w:t>
      </w:r>
      <w:r w:rsidRPr="0045731D">
        <w:rPr>
          <w:sz w:val="22"/>
          <w:szCs w:val="22"/>
        </w:rPr>
        <w:t xml:space="preserve">code </w:t>
      </w:r>
      <w:r w:rsidRPr="0045731D">
        <w:rPr>
          <w:spacing w:val="3"/>
          <w:sz w:val="22"/>
          <w:szCs w:val="22"/>
        </w:rPr>
        <w:t xml:space="preserve"> </w:t>
      </w:r>
      <w:r w:rsidRPr="0045731D">
        <w:rPr>
          <w:sz w:val="22"/>
          <w:szCs w:val="22"/>
        </w:rPr>
        <w:t>and sc</w:t>
      </w:r>
      <w:r w:rsidRPr="0045731D">
        <w:rPr>
          <w:spacing w:val="1"/>
          <w:sz w:val="22"/>
          <w:szCs w:val="22"/>
        </w:rPr>
        <w:t>r</w:t>
      </w:r>
      <w:r w:rsidRPr="0045731D">
        <w:rPr>
          <w:spacing w:val="-2"/>
          <w:sz w:val="22"/>
          <w:szCs w:val="22"/>
        </w:rPr>
        <w:t>e</w:t>
      </w:r>
      <w:r w:rsidRPr="0045731D">
        <w:rPr>
          <w:sz w:val="22"/>
          <w:szCs w:val="22"/>
        </w:rPr>
        <w:t>ens</w:t>
      </w:r>
      <w:r w:rsidRPr="0045731D">
        <w:rPr>
          <w:spacing w:val="-2"/>
          <w:sz w:val="22"/>
          <w:szCs w:val="22"/>
        </w:rPr>
        <w:t>h</w:t>
      </w:r>
      <w:r w:rsidRPr="0045731D">
        <w:rPr>
          <w:sz w:val="22"/>
          <w:szCs w:val="22"/>
        </w:rPr>
        <w:t>ot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o</w:t>
      </w:r>
      <w:r w:rsidRPr="0045731D">
        <w:rPr>
          <w:sz w:val="22"/>
          <w:szCs w:val="22"/>
        </w:rPr>
        <w:t>f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1"/>
          <w:sz w:val="22"/>
          <w:szCs w:val="22"/>
        </w:rPr>
        <w:t>t</w:t>
      </w:r>
      <w:r w:rsidRPr="0045731D">
        <w:rPr>
          <w:sz w:val="22"/>
          <w:szCs w:val="22"/>
        </w:rPr>
        <w:t xml:space="preserve">he </w:t>
      </w:r>
      <w:r w:rsidRPr="0045731D">
        <w:rPr>
          <w:spacing w:val="-2"/>
          <w:sz w:val="22"/>
          <w:szCs w:val="22"/>
        </w:rPr>
        <w:t>s</w:t>
      </w:r>
      <w:r w:rsidRPr="0045731D">
        <w:rPr>
          <w:spacing w:val="1"/>
          <w:sz w:val="22"/>
          <w:szCs w:val="22"/>
        </w:rPr>
        <w:t>i</w:t>
      </w:r>
      <w:r w:rsidRPr="0045731D">
        <w:rPr>
          <w:spacing w:val="-4"/>
          <w:sz w:val="22"/>
          <w:szCs w:val="22"/>
        </w:rPr>
        <w:t>m</w:t>
      </w:r>
      <w:r w:rsidRPr="0045731D">
        <w:rPr>
          <w:sz w:val="22"/>
          <w:szCs w:val="22"/>
        </w:rPr>
        <w:t>u</w:t>
      </w:r>
      <w:r w:rsidRPr="0045731D">
        <w:rPr>
          <w:spacing w:val="1"/>
          <w:sz w:val="22"/>
          <w:szCs w:val="22"/>
        </w:rPr>
        <w:t>l</w:t>
      </w:r>
      <w:r w:rsidRPr="0045731D">
        <w:rPr>
          <w:sz w:val="22"/>
          <w:szCs w:val="22"/>
        </w:rPr>
        <w:t>a</w:t>
      </w:r>
      <w:r w:rsidRPr="0045731D">
        <w:rPr>
          <w:spacing w:val="-1"/>
          <w:sz w:val="22"/>
          <w:szCs w:val="22"/>
        </w:rPr>
        <w:t>t</w:t>
      </w:r>
      <w:r w:rsidRPr="0045731D">
        <w:rPr>
          <w:spacing w:val="1"/>
          <w:sz w:val="22"/>
          <w:szCs w:val="22"/>
        </w:rPr>
        <w:t>i</w:t>
      </w:r>
      <w:r w:rsidRPr="0045731D">
        <w:rPr>
          <w:spacing w:val="-2"/>
          <w:sz w:val="22"/>
          <w:szCs w:val="22"/>
        </w:rPr>
        <w:t>o</w:t>
      </w:r>
      <w:r w:rsidRPr="0045731D">
        <w:rPr>
          <w:sz w:val="22"/>
          <w:szCs w:val="22"/>
        </w:rPr>
        <w:t>n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z w:val="22"/>
          <w:szCs w:val="22"/>
        </w:rPr>
        <w:t>re</w:t>
      </w:r>
      <w:r w:rsidRPr="0045731D">
        <w:rPr>
          <w:spacing w:val="-2"/>
          <w:sz w:val="22"/>
          <w:szCs w:val="22"/>
        </w:rPr>
        <w:t>s</w:t>
      </w:r>
      <w:r w:rsidRPr="0045731D">
        <w:rPr>
          <w:sz w:val="22"/>
          <w:szCs w:val="22"/>
        </w:rPr>
        <w:t>u</w:t>
      </w:r>
      <w:r w:rsidRPr="0045731D">
        <w:rPr>
          <w:spacing w:val="-2"/>
          <w:sz w:val="22"/>
          <w:szCs w:val="22"/>
        </w:rPr>
        <w:t>l</w:t>
      </w:r>
      <w:r w:rsidRPr="0045731D">
        <w:rPr>
          <w:spacing w:val="1"/>
          <w:sz w:val="22"/>
          <w:szCs w:val="22"/>
        </w:rPr>
        <w:t>t</w:t>
      </w:r>
      <w:r w:rsidRPr="0045731D">
        <w:rPr>
          <w:sz w:val="22"/>
          <w:szCs w:val="22"/>
        </w:rPr>
        <w:t>.</w:t>
      </w:r>
    </w:p>
    <w:p w:rsidR="0045731D" w:rsidRDefault="0045731D">
      <w:pPr>
        <w:spacing w:line="240" w:lineRule="exact"/>
        <w:ind w:left="120" w:right="82"/>
        <w:rPr>
          <w:sz w:val="22"/>
          <w:szCs w:val="22"/>
        </w:rPr>
      </w:pPr>
    </w:p>
    <w:p w:rsidR="0045731D" w:rsidRDefault="0045731D" w:rsidP="0045731D">
      <w:r>
        <w:t xml:space="preserve">Ans </w:t>
      </w:r>
      <w:r>
        <w:t>3)</w:t>
      </w:r>
    </w:p>
    <w:p w:rsidR="0045731D" w:rsidRDefault="0045731D" w:rsidP="0045731D"/>
    <w:p w:rsidR="0045731D" w:rsidRDefault="004D6B59" w:rsidP="0045731D">
      <w:r w:rsidRPr="003B1144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63360" behindDoc="0" locked="0" layoutInCell="1" allowOverlap="1" wp14:anchorId="2DD4C8F6" wp14:editId="572E619A">
            <wp:simplePos x="0" y="0"/>
            <wp:positionH relativeFrom="margin">
              <wp:posOffset>2948305</wp:posOffset>
            </wp:positionH>
            <wp:positionV relativeFrom="margin">
              <wp:posOffset>5080000</wp:posOffset>
            </wp:positionV>
            <wp:extent cx="3489325" cy="2225040"/>
            <wp:effectExtent l="0" t="0" r="0" b="3810"/>
            <wp:wrapSquare wrapText="bothSides"/>
            <wp:docPr id="3" name="Picture 2" descr="E:\Study\TAMUK\TAMUK\2 SEM\ASIC\Assignment 3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TAMUK\TAMUK\2 SEM\ASIC\Assignment 3\p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31D">
        <w:t xml:space="preserve">library </w:t>
      </w:r>
      <w:proofErr w:type="spellStart"/>
      <w:r w:rsidR="0045731D">
        <w:t>ieee</w:t>
      </w:r>
      <w:proofErr w:type="spellEnd"/>
      <w:r w:rsidR="0045731D">
        <w:t>;</w:t>
      </w:r>
    </w:p>
    <w:p w:rsidR="0045731D" w:rsidRDefault="0045731D" w:rsidP="0045731D">
      <w:r>
        <w:t>use ieee.std_ulogic_1164.all;</w:t>
      </w:r>
    </w:p>
    <w:p w:rsidR="0045731D" w:rsidRDefault="0045731D" w:rsidP="0045731D"/>
    <w:p w:rsidR="0045731D" w:rsidRDefault="0045731D" w:rsidP="0045731D">
      <w:r>
        <w:t>entity hw3_1 is</w:t>
      </w:r>
    </w:p>
    <w:p w:rsidR="0045731D" w:rsidRDefault="0045731D" w:rsidP="0045731D">
      <w:r>
        <w:t xml:space="preserve">  port(</w:t>
      </w:r>
    </w:p>
    <w:p w:rsidR="0045731D" w:rsidRDefault="0045731D" w:rsidP="0045731D">
      <w:r>
        <w:t xml:space="preserve">    pass1, pass2, add, subtract: in string;</w:t>
      </w:r>
    </w:p>
    <w:p w:rsidR="0045731D" w:rsidRDefault="0045731D" w:rsidP="0045731D">
      <w:r>
        <w:t xml:space="preserve">    result: out real);</w:t>
      </w:r>
    </w:p>
    <w:p w:rsidR="0045731D" w:rsidRDefault="0045731D" w:rsidP="0045731D">
      <w:r>
        <w:t xml:space="preserve">  end entity hw3_1;</w:t>
      </w:r>
      <w:r>
        <w:t xml:space="preserve">                                                                            </w:t>
      </w:r>
    </w:p>
    <w:p w:rsidR="0045731D" w:rsidRDefault="0045731D" w:rsidP="0045731D">
      <w:r>
        <w:t xml:space="preserve">  architecture behavioral of hw3_1 is</w:t>
      </w:r>
    </w:p>
    <w:p w:rsidR="0045731D" w:rsidRDefault="0045731D" w:rsidP="0045731D">
      <w:r>
        <w:t xml:space="preserve">    begin</w:t>
      </w:r>
    </w:p>
    <w:p w:rsidR="0045731D" w:rsidRDefault="0045731D" w:rsidP="0045731D">
      <w:r>
        <w:t xml:space="preserve">      Proc_hw3_1: process is</w:t>
      </w:r>
    </w:p>
    <w:p w:rsidR="0045731D" w:rsidRDefault="0045731D" w:rsidP="0045731D">
      <w:r>
        <w:t xml:space="preserve">      variable operand1: real;</w:t>
      </w:r>
    </w:p>
    <w:p w:rsidR="0045731D" w:rsidRDefault="0045731D" w:rsidP="0045731D">
      <w:r>
        <w:t xml:space="preserve">      variable operand2: real;</w:t>
      </w:r>
    </w:p>
    <w:p w:rsidR="0045731D" w:rsidRDefault="0045731D" w:rsidP="0045731D">
      <w:r>
        <w:t xml:space="preserve">      begin</w:t>
      </w:r>
    </w:p>
    <w:p w:rsidR="0045731D" w:rsidRDefault="0045731D" w:rsidP="0045731D">
      <w:r>
        <w:t xml:space="preserve">        with </w:t>
      </w:r>
      <w:proofErr w:type="spellStart"/>
      <w:r>
        <w:t>func</w:t>
      </w:r>
      <w:proofErr w:type="spellEnd"/>
      <w:r>
        <w:t xml:space="preserve"> select</w:t>
      </w:r>
    </w:p>
    <w:p w:rsidR="0045731D" w:rsidRDefault="0045731D" w:rsidP="0045731D">
      <w:r>
        <w:t xml:space="preserve">        result:= operand1 when pass1,</w:t>
      </w:r>
    </w:p>
    <w:p w:rsidR="0045731D" w:rsidRDefault="0045731D" w:rsidP="0045731D">
      <w:r>
        <w:t xml:space="preserve">                 operand2 when pass2,</w:t>
      </w:r>
    </w:p>
    <w:p w:rsidR="0045731D" w:rsidRDefault="0045731D" w:rsidP="0045731D">
      <w:r>
        <w:t xml:space="preserve">                 operand1+operand2 when add,</w:t>
      </w:r>
    </w:p>
    <w:p w:rsidR="0045731D" w:rsidRDefault="0045731D" w:rsidP="0045731D">
      <w:r>
        <w:t xml:space="preserve">                 operand1-operand2 when subtract;</w:t>
      </w:r>
    </w:p>
    <w:p w:rsidR="0045731D" w:rsidRDefault="0045731D" w:rsidP="0045731D">
      <w:r>
        <w:t xml:space="preserve">      end process Proc_hw3_1;</w:t>
      </w:r>
    </w:p>
    <w:p w:rsidR="0045731D" w:rsidRDefault="0045731D" w:rsidP="0045731D">
      <w:r>
        <w:t xml:space="preserve">    end architecture behavioral;</w:t>
      </w:r>
    </w:p>
    <w:p w:rsidR="0045731D" w:rsidRDefault="0045731D" w:rsidP="0045731D">
      <w:r>
        <w:t>--</w:t>
      </w:r>
    </w:p>
    <w:p w:rsidR="0045731D" w:rsidRDefault="0045731D" w:rsidP="0045731D">
      <w:r w:rsidRPr="00BA46D8">
        <w:t>* Error: C:/altera/13.0sp1/HW3_1VarAs.vhd(17): Signal "result" cannot be target of variable assignment statement.</w:t>
      </w:r>
    </w:p>
    <w:p w:rsidR="0045731D" w:rsidRDefault="0045731D">
      <w:pPr>
        <w:spacing w:line="240" w:lineRule="exact"/>
        <w:ind w:left="120" w:right="82"/>
        <w:rPr>
          <w:sz w:val="22"/>
          <w:szCs w:val="22"/>
        </w:rPr>
      </w:pPr>
      <w:r>
        <w:rPr>
          <w:sz w:val="22"/>
          <w:szCs w:val="22"/>
        </w:rPr>
        <w:t>`</w:t>
      </w:r>
    </w:p>
    <w:p w:rsidR="0045731D" w:rsidRDefault="0045731D">
      <w:pPr>
        <w:spacing w:line="240" w:lineRule="exact"/>
        <w:ind w:left="120" w:right="82"/>
        <w:rPr>
          <w:sz w:val="22"/>
          <w:szCs w:val="22"/>
        </w:rPr>
      </w:pPr>
    </w:p>
    <w:p w:rsidR="0045731D" w:rsidRDefault="0045731D">
      <w:pPr>
        <w:spacing w:line="240" w:lineRule="exact"/>
        <w:ind w:left="120" w:right="82"/>
        <w:rPr>
          <w:sz w:val="22"/>
          <w:szCs w:val="22"/>
        </w:rPr>
      </w:pPr>
    </w:p>
    <w:p w:rsidR="0045731D" w:rsidRDefault="0045731D">
      <w:pPr>
        <w:spacing w:line="240" w:lineRule="exact"/>
        <w:ind w:left="120" w:right="82"/>
        <w:rPr>
          <w:sz w:val="22"/>
          <w:szCs w:val="22"/>
        </w:rPr>
      </w:pPr>
    </w:p>
    <w:p w:rsidR="0045731D" w:rsidRDefault="0045731D">
      <w:pPr>
        <w:spacing w:line="240" w:lineRule="exact"/>
        <w:ind w:left="120" w:right="82"/>
        <w:rPr>
          <w:sz w:val="22"/>
          <w:szCs w:val="22"/>
        </w:rPr>
      </w:pPr>
    </w:p>
    <w:p w:rsidR="0045731D" w:rsidRDefault="0045731D">
      <w:pPr>
        <w:spacing w:line="240" w:lineRule="exact"/>
        <w:ind w:left="120" w:right="82"/>
        <w:rPr>
          <w:sz w:val="22"/>
          <w:szCs w:val="22"/>
        </w:rPr>
      </w:pPr>
    </w:p>
    <w:p w:rsidR="0045731D" w:rsidRDefault="0045731D">
      <w:pPr>
        <w:spacing w:line="240" w:lineRule="exact"/>
        <w:ind w:left="120" w:right="82"/>
        <w:rPr>
          <w:sz w:val="22"/>
          <w:szCs w:val="22"/>
        </w:rPr>
      </w:pPr>
    </w:p>
    <w:p w:rsidR="0045731D" w:rsidRDefault="0045731D">
      <w:pPr>
        <w:spacing w:line="240" w:lineRule="exact"/>
        <w:ind w:left="120" w:right="82"/>
        <w:rPr>
          <w:sz w:val="22"/>
          <w:szCs w:val="22"/>
        </w:rPr>
      </w:pPr>
    </w:p>
    <w:p w:rsidR="0045731D" w:rsidRDefault="0045731D">
      <w:pPr>
        <w:spacing w:line="240" w:lineRule="exact"/>
        <w:ind w:left="120" w:right="82"/>
        <w:rPr>
          <w:sz w:val="22"/>
          <w:szCs w:val="22"/>
        </w:rPr>
      </w:pPr>
    </w:p>
    <w:p w:rsidR="0045731D" w:rsidRDefault="0045731D">
      <w:pPr>
        <w:spacing w:line="240" w:lineRule="exact"/>
        <w:ind w:left="120" w:right="82"/>
        <w:rPr>
          <w:sz w:val="22"/>
          <w:szCs w:val="22"/>
        </w:rPr>
      </w:pPr>
    </w:p>
    <w:p w:rsidR="0045731D" w:rsidRDefault="0045731D">
      <w:pPr>
        <w:spacing w:line="240" w:lineRule="exact"/>
        <w:ind w:left="120" w:right="82"/>
        <w:rPr>
          <w:sz w:val="22"/>
          <w:szCs w:val="22"/>
        </w:rPr>
      </w:pPr>
    </w:p>
    <w:p w:rsidR="0045731D" w:rsidRDefault="0045731D">
      <w:pPr>
        <w:spacing w:line="240" w:lineRule="exact"/>
        <w:ind w:left="120" w:right="82"/>
        <w:rPr>
          <w:sz w:val="22"/>
          <w:szCs w:val="22"/>
        </w:rPr>
      </w:pPr>
    </w:p>
    <w:p w:rsidR="0045731D" w:rsidRDefault="0045731D">
      <w:pPr>
        <w:spacing w:line="240" w:lineRule="exact"/>
        <w:ind w:left="120" w:right="82"/>
        <w:rPr>
          <w:sz w:val="22"/>
          <w:szCs w:val="22"/>
        </w:rPr>
      </w:pPr>
    </w:p>
    <w:p w:rsidR="00930370" w:rsidRPr="0045731D" w:rsidRDefault="00C1605A">
      <w:pPr>
        <w:ind w:left="120"/>
        <w:rPr>
          <w:sz w:val="22"/>
          <w:szCs w:val="22"/>
        </w:rPr>
      </w:pPr>
      <w:r w:rsidRPr="0045731D">
        <w:rPr>
          <w:sz w:val="22"/>
          <w:szCs w:val="22"/>
        </w:rPr>
        <w:t>4. P</w:t>
      </w:r>
      <w:r w:rsidRPr="0045731D">
        <w:rPr>
          <w:spacing w:val="1"/>
          <w:sz w:val="22"/>
          <w:szCs w:val="22"/>
        </w:rPr>
        <w:t>l</w:t>
      </w:r>
      <w:r w:rsidRPr="0045731D">
        <w:rPr>
          <w:sz w:val="22"/>
          <w:szCs w:val="22"/>
        </w:rPr>
        <w:t>e</w:t>
      </w:r>
      <w:r w:rsidRPr="0045731D">
        <w:rPr>
          <w:spacing w:val="-2"/>
          <w:sz w:val="22"/>
          <w:szCs w:val="22"/>
        </w:rPr>
        <w:t>a</w:t>
      </w:r>
      <w:r w:rsidRPr="0045731D">
        <w:rPr>
          <w:sz w:val="22"/>
          <w:szCs w:val="22"/>
        </w:rPr>
        <w:t>se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d</w:t>
      </w:r>
      <w:r w:rsidRPr="0045731D">
        <w:rPr>
          <w:sz w:val="22"/>
          <w:szCs w:val="22"/>
        </w:rPr>
        <w:t>e</w:t>
      </w:r>
      <w:r w:rsidRPr="0045731D">
        <w:rPr>
          <w:spacing w:val="-2"/>
          <w:sz w:val="22"/>
          <w:szCs w:val="22"/>
        </w:rPr>
        <w:t>s</w:t>
      </w:r>
      <w:r w:rsidRPr="0045731D">
        <w:rPr>
          <w:spacing w:val="1"/>
          <w:sz w:val="22"/>
          <w:szCs w:val="22"/>
        </w:rPr>
        <w:t>i</w:t>
      </w:r>
      <w:r w:rsidRPr="0045731D">
        <w:rPr>
          <w:spacing w:val="-2"/>
          <w:sz w:val="22"/>
          <w:szCs w:val="22"/>
        </w:rPr>
        <w:t>g</w:t>
      </w:r>
      <w:r w:rsidRPr="0045731D">
        <w:rPr>
          <w:sz w:val="22"/>
          <w:szCs w:val="22"/>
        </w:rPr>
        <w:t>n a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4"/>
          <w:sz w:val="22"/>
          <w:szCs w:val="22"/>
        </w:rPr>
        <w:t>m</w:t>
      </w:r>
      <w:r w:rsidRPr="0045731D">
        <w:rPr>
          <w:sz w:val="22"/>
          <w:szCs w:val="22"/>
        </w:rPr>
        <w:t>odu</w:t>
      </w:r>
      <w:r w:rsidRPr="0045731D">
        <w:rPr>
          <w:spacing w:val="1"/>
          <w:sz w:val="22"/>
          <w:szCs w:val="22"/>
        </w:rPr>
        <w:t>l</w:t>
      </w:r>
      <w:r w:rsidRPr="0045731D">
        <w:rPr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a</w:t>
      </w:r>
      <w:r w:rsidRPr="0045731D">
        <w:rPr>
          <w:sz w:val="22"/>
          <w:szCs w:val="22"/>
        </w:rPr>
        <w:t xml:space="preserve">nd </w:t>
      </w:r>
      <w:r w:rsidRPr="0045731D">
        <w:rPr>
          <w:spacing w:val="-2"/>
          <w:sz w:val="22"/>
          <w:szCs w:val="22"/>
        </w:rPr>
        <w:t>v</w:t>
      </w:r>
      <w:r w:rsidRPr="0045731D">
        <w:rPr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>rif</w:t>
      </w:r>
      <w:r w:rsidRPr="0045731D">
        <w:rPr>
          <w:sz w:val="22"/>
          <w:szCs w:val="22"/>
        </w:rPr>
        <w:t>y</w:t>
      </w:r>
      <w:r w:rsidRPr="0045731D">
        <w:rPr>
          <w:spacing w:val="-2"/>
          <w:sz w:val="22"/>
          <w:szCs w:val="22"/>
        </w:rPr>
        <w:t xml:space="preserve"> </w:t>
      </w:r>
      <w:r w:rsidRPr="0045731D">
        <w:rPr>
          <w:spacing w:val="1"/>
          <w:sz w:val="22"/>
          <w:szCs w:val="22"/>
        </w:rPr>
        <w:t>t</w:t>
      </w:r>
      <w:r w:rsidRPr="0045731D">
        <w:rPr>
          <w:spacing w:val="-2"/>
          <w:sz w:val="22"/>
          <w:szCs w:val="22"/>
        </w:rPr>
        <w:t>h</w:t>
      </w:r>
      <w:r w:rsidRPr="0045731D">
        <w:rPr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z w:val="22"/>
          <w:szCs w:val="22"/>
        </w:rPr>
        <w:t>usa</w:t>
      </w:r>
      <w:r w:rsidRPr="0045731D">
        <w:rPr>
          <w:spacing w:val="-2"/>
          <w:sz w:val="22"/>
          <w:szCs w:val="22"/>
        </w:rPr>
        <w:t>g</w:t>
      </w:r>
      <w:r w:rsidRPr="0045731D">
        <w:rPr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o</w:t>
      </w:r>
      <w:r w:rsidRPr="0045731D">
        <w:rPr>
          <w:sz w:val="22"/>
          <w:szCs w:val="22"/>
        </w:rPr>
        <w:t>f</w:t>
      </w:r>
      <w:r w:rsidRPr="0045731D">
        <w:rPr>
          <w:spacing w:val="1"/>
          <w:sz w:val="22"/>
          <w:szCs w:val="22"/>
        </w:rPr>
        <w:t xml:space="preserve"> f</w:t>
      </w:r>
      <w:r w:rsidRPr="0045731D">
        <w:rPr>
          <w:spacing w:val="-2"/>
          <w:sz w:val="22"/>
          <w:szCs w:val="22"/>
        </w:rPr>
        <w:t>o</w:t>
      </w:r>
      <w:r w:rsidRPr="0045731D">
        <w:rPr>
          <w:sz w:val="22"/>
          <w:szCs w:val="22"/>
        </w:rPr>
        <w:t>r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1"/>
          <w:sz w:val="22"/>
          <w:szCs w:val="22"/>
        </w:rPr>
        <w:t>l</w:t>
      </w:r>
      <w:r w:rsidRPr="0045731D">
        <w:rPr>
          <w:spacing w:val="-2"/>
          <w:sz w:val="22"/>
          <w:szCs w:val="22"/>
        </w:rPr>
        <w:t>o</w:t>
      </w:r>
      <w:r w:rsidRPr="0045731D">
        <w:rPr>
          <w:sz w:val="22"/>
          <w:szCs w:val="22"/>
        </w:rPr>
        <w:t xml:space="preserve">op </w:t>
      </w:r>
      <w:r w:rsidRPr="0045731D">
        <w:rPr>
          <w:spacing w:val="1"/>
          <w:sz w:val="22"/>
          <w:szCs w:val="22"/>
        </w:rPr>
        <w:t>i</w:t>
      </w:r>
      <w:r w:rsidRPr="0045731D">
        <w:rPr>
          <w:sz w:val="22"/>
          <w:szCs w:val="22"/>
        </w:rPr>
        <w:t>n</w:t>
      </w:r>
      <w:r w:rsidRPr="0045731D">
        <w:rPr>
          <w:spacing w:val="-2"/>
          <w:sz w:val="22"/>
          <w:szCs w:val="22"/>
        </w:rPr>
        <w:t xml:space="preserve"> </w:t>
      </w:r>
      <w:r w:rsidRPr="0045731D">
        <w:rPr>
          <w:spacing w:val="1"/>
          <w:sz w:val="22"/>
          <w:szCs w:val="22"/>
        </w:rPr>
        <w:t>t</w:t>
      </w:r>
      <w:r w:rsidRPr="0045731D">
        <w:rPr>
          <w:sz w:val="22"/>
          <w:szCs w:val="22"/>
        </w:rPr>
        <w:t>he</w:t>
      </w:r>
      <w:r w:rsidRPr="0045731D">
        <w:rPr>
          <w:spacing w:val="-2"/>
          <w:sz w:val="22"/>
          <w:szCs w:val="22"/>
        </w:rPr>
        <w:t xml:space="preserve"> </w:t>
      </w:r>
      <w:proofErr w:type="spellStart"/>
      <w:r w:rsidRPr="0045731D">
        <w:rPr>
          <w:sz w:val="22"/>
          <w:szCs w:val="22"/>
        </w:rPr>
        <w:t>Mod</w:t>
      </w:r>
      <w:r w:rsidRPr="0045731D">
        <w:rPr>
          <w:spacing w:val="-2"/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>l</w:t>
      </w:r>
      <w:r w:rsidRPr="0045731D">
        <w:rPr>
          <w:spacing w:val="-2"/>
          <w:sz w:val="22"/>
          <w:szCs w:val="22"/>
        </w:rPr>
        <w:t>s</w:t>
      </w:r>
      <w:r w:rsidRPr="0045731D">
        <w:rPr>
          <w:spacing w:val="1"/>
          <w:sz w:val="22"/>
          <w:szCs w:val="22"/>
        </w:rPr>
        <w:t>i</w:t>
      </w:r>
      <w:r w:rsidRPr="0045731D">
        <w:rPr>
          <w:spacing w:val="-4"/>
          <w:sz w:val="22"/>
          <w:szCs w:val="22"/>
        </w:rPr>
        <w:t>m</w:t>
      </w:r>
      <w:proofErr w:type="spellEnd"/>
      <w:r w:rsidRPr="0045731D">
        <w:rPr>
          <w:sz w:val="22"/>
          <w:szCs w:val="22"/>
        </w:rPr>
        <w:t>.</w:t>
      </w:r>
    </w:p>
    <w:p w:rsidR="00930370" w:rsidRPr="0045731D" w:rsidRDefault="00930370">
      <w:pPr>
        <w:spacing w:before="8" w:line="160" w:lineRule="exact"/>
        <w:rPr>
          <w:sz w:val="17"/>
          <w:szCs w:val="17"/>
        </w:rPr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Pr="0045731D" w:rsidRDefault="00930370">
      <w:pPr>
        <w:spacing w:line="200" w:lineRule="exact"/>
      </w:pPr>
    </w:p>
    <w:p w:rsidR="00930370" w:rsidRDefault="00C1605A">
      <w:pPr>
        <w:ind w:left="120" w:right="77"/>
        <w:rPr>
          <w:spacing w:val="1"/>
          <w:sz w:val="22"/>
          <w:szCs w:val="22"/>
        </w:rPr>
      </w:pPr>
      <w:r w:rsidRPr="0045731D">
        <w:pict>
          <v:shape id="_x0000_s1026" type="#_x0000_t75" style="position:absolute;left:0;text-align:left;margin-left:55.5pt;margin-top:-168.65pt;width:297.6pt;height:169pt;z-index:-251657216;mso-position-horizontal-relative:page">
            <v:imagedata r:id="rId10" o:title=""/>
            <w10:wrap anchorx="page"/>
          </v:shape>
        </w:pict>
      </w:r>
      <w:r w:rsidRPr="0045731D">
        <w:rPr>
          <w:sz w:val="22"/>
          <w:szCs w:val="22"/>
        </w:rPr>
        <w:t>Whe</w:t>
      </w:r>
      <w:r w:rsidRPr="0045731D">
        <w:rPr>
          <w:spacing w:val="-1"/>
          <w:sz w:val="22"/>
          <w:szCs w:val="22"/>
        </w:rPr>
        <w:t>t</w:t>
      </w:r>
      <w:r w:rsidRPr="0045731D">
        <w:rPr>
          <w:sz w:val="22"/>
          <w:szCs w:val="22"/>
        </w:rPr>
        <w:t>her</w:t>
      </w:r>
      <w:r w:rsidRPr="0045731D">
        <w:rPr>
          <w:spacing w:val="42"/>
          <w:sz w:val="22"/>
          <w:szCs w:val="22"/>
        </w:rPr>
        <w:t xml:space="preserve"> </w:t>
      </w:r>
      <w:r w:rsidRPr="0045731D">
        <w:rPr>
          <w:sz w:val="22"/>
          <w:szCs w:val="22"/>
        </w:rPr>
        <w:t>n</w:t>
      </w:r>
      <w:r w:rsidRPr="0045731D">
        <w:rPr>
          <w:spacing w:val="41"/>
          <w:sz w:val="22"/>
          <w:szCs w:val="22"/>
        </w:rPr>
        <w:t xml:space="preserve"> </w:t>
      </w:r>
      <w:r w:rsidRPr="0045731D">
        <w:rPr>
          <w:sz w:val="22"/>
          <w:szCs w:val="22"/>
        </w:rPr>
        <w:t>sho</w:t>
      </w:r>
      <w:r w:rsidRPr="0045731D">
        <w:rPr>
          <w:spacing w:val="-3"/>
          <w:sz w:val="22"/>
          <w:szCs w:val="22"/>
        </w:rPr>
        <w:t>u</w:t>
      </w:r>
      <w:r w:rsidRPr="0045731D">
        <w:rPr>
          <w:spacing w:val="1"/>
          <w:sz w:val="22"/>
          <w:szCs w:val="22"/>
        </w:rPr>
        <w:t>l</w:t>
      </w:r>
      <w:r w:rsidRPr="0045731D">
        <w:rPr>
          <w:sz w:val="22"/>
          <w:szCs w:val="22"/>
        </w:rPr>
        <w:t>d</w:t>
      </w:r>
      <w:r w:rsidRPr="0045731D">
        <w:rPr>
          <w:spacing w:val="41"/>
          <w:sz w:val="22"/>
          <w:szCs w:val="22"/>
        </w:rPr>
        <w:t xml:space="preserve"> </w:t>
      </w:r>
      <w:r w:rsidRPr="0045731D">
        <w:rPr>
          <w:sz w:val="22"/>
          <w:szCs w:val="22"/>
        </w:rPr>
        <w:t>be</w:t>
      </w:r>
      <w:r w:rsidRPr="0045731D">
        <w:rPr>
          <w:spacing w:val="41"/>
          <w:sz w:val="22"/>
          <w:szCs w:val="22"/>
        </w:rPr>
        <w:t xml:space="preserve"> </w:t>
      </w:r>
      <w:r w:rsidRPr="0045731D">
        <w:rPr>
          <w:sz w:val="22"/>
          <w:szCs w:val="22"/>
        </w:rPr>
        <w:t>d</w:t>
      </w:r>
      <w:r w:rsidRPr="0045731D">
        <w:rPr>
          <w:spacing w:val="-2"/>
          <w:sz w:val="22"/>
          <w:szCs w:val="22"/>
        </w:rPr>
        <w:t>e</w:t>
      </w:r>
      <w:r w:rsidRPr="0045731D">
        <w:rPr>
          <w:spacing w:val="1"/>
          <w:sz w:val="22"/>
          <w:szCs w:val="22"/>
        </w:rPr>
        <w:t>f</w:t>
      </w:r>
      <w:r w:rsidRPr="0045731D">
        <w:rPr>
          <w:spacing w:val="-1"/>
          <w:sz w:val="22"/>
          <w:szCs w:val="22"/>
        </w:rPr>
        <w:t>i</w:t>
      </w:r>
      <w:r w:rsidRPr="0045731D">
        <w:rPr>
          <w:sz w:val="22"/>
          <w:szCs w:val="22"/>
        </w:rPr>
        <w:t>ned</w:t>
      </w:r>
      <w:r w:rsidRPr="0045731D">
        <w:rPr>
          <w:spacing w:val="43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a</w:t>
      </w:r>
      <w:r w:rsidRPr="0045731D">
        <w:rPr>
          <w:sz w:val="22"/>
          <w:szCs w:val="22"/>
        </w:rPr>
        <w:t>s</w:t>
      </w:r>
      <w:r w:rsidRPr="0045731D">
        <w:rPr>
          <w:spacing w:val="41"/>
          <w:sz w:val="22"/>
          <w:szCs w:val="22"/>
        </w:rPr>
        <w:t xml:space="preserve"> </w:t>
      </w:r>
      <w:r w:rsidRPr="0045731D">
        <w:rPr>
          <w:sz w:val="22"/>
          <w:szCs w:val="22"/>
        </w:rPr>
        <w:t>a</w:t>
      </w:r>
      <w:r w:rsidRPr="0045731D">
        <w:rPr>
          <w:spacing w:val="44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v</w:t>
      </w:r>
      <w:r w:rsidRPr="0045731D">
        <w:rPr>
          <w:sz w:val="22"/>
          <w:szCs w:val="22"/>
        </w:rPr>
        <w:t>a</w:t>
      </w:r>
      <w:r w:rsidRPr="0045731D">
        <w:rPr>
          <w:spacing w:val="-2"/>
          <w:sz w:val="22"/>
          <w:szCs w:val="22"/>
        </w:rPr>
        <w:t>r</w:t>
      </w:r>
      <w:r w:rsidRPr="0045731D">
        <w:rPr>
          <w:spacing w:val="1"/>
          <w:sz w:val="22"/>
          <w:szCs w:val="22"/>
        </w:rPr>
        <w:t>i</w:t>
      </w:r>
      <w:r w:rsidRPr="0045731D">
        <w:rPr>
          <w:sz w:val="22"/>
          <w:szCs w:val="22"/>
        </w:rPr>
        <w:t>a</w:t>
      </w:r>
      <w:r w:rsidRPr="0045731D">
        <w:rPr>
          <w:spacing w:val="-2"/>
          <w:sz w:val="22"/>
          <w:szCs w:val="22"/>
        </w:rPr>
        <w:t>b</w:t>
      </w:r>
      <w:r w:rsidRPr="0045731D">
        <w:rPr>
          <w:spacing w:val="1"/>
          <w:sz w:val="22"/>
          <w:szCs w:val="22"/>
        </w:rPr>
        <w:t>l</w:t>
      </w:r>
      <w:r w:rsidRPr="0045731D">
        <w:rPr>
          <w:sz w:val="22"/>
          <w:szCs w:val="22"/>
        </w:rPr>
        <w:t>e</w:t>
      </w:r>
      <w:r w:rsidRPr="0045731D">
        <w:rPr>
          <w:spacing w:val="41"/>
          <w:sz w:val="22"/>
          <w:szCs w:val="22"/>
        </w:rPr>
        <w:t xml:space="preserve"> </w:t>
      </w:r>
      <w:r w:rsidRPr="0045731D">
        <w:rPr>
          <w:sz w:val="22"/>
          <w:szCs w:val="22"/>
        </w:rPr>
        <w:t>or</w:t>
      </w:r>
      <w:r w:rsidRPr="0045731D">
        <w:rPr>
          <w:spacing w:val="41"/>
          <w:sz w:val="22"/>
          <w:szCs w:val="22"/>
        </w:rPr>
        <w:t xml:space="preserve"> </w:t>
      </w:r>
      <w:r w:rsidRPr="0045731D">
        <w:rPr>
          <w:sz w:val="22"/>
          <w:szCs w:val="22"/>
        </w:rPr>
        <w:t>co</w:t>
      </w:r>
      <w:r w:rsidRPr="0045731D">
        <w:rPr>
          <w:spacing w:val="-3"/>
          <w:sz w:val="22"/>
          <w:szCs w:val="22"/>
        </w:rPr>
        <w:t>n</w:t>
      </w:r>
      <w:r w:rsidRPr="0045731D">
        <w:rPr>
          <w:sz w:val="22"/>
          <w:szCs w:val="22"/>
        </w:rPr>
        <w:t>s</w:t>
      </w:r>
      <w:r w:rsidRPr="0045731D">
        <w:rPr>
          <w:spacing w:val="-1"/>
          <w:sz w:val="22"/>
          <w:szCs w:val="22"/>
        </w:rPr>
        <w:t>t</w:t>
      </w:r>
      <w:r w:rsidRPr="0045731D">
        <w:rPr>
          <w:sz w:val="22"/>
          <w:szCs w:val="22"/>
        </w:rPr>
        <w:t>an</w:t>
      </w:r>
      <w:r w:rsidRPr="0045731D">
        <w:rPr>
          <w:spacing w:val="1"/>
          <w:sz w:val="22"/>
          <w:szCs w:val="22"/>
        </w:rPr>
        <w:t>t</w:t>
      </w:r>
      <w:r w:rsidRPr="0045731D">
        <w:rPr>
          <w:sz w:val="22"/>
          <w:szCs w:val="22"/>
        </w:rPr>
        <w:t>?</w:t>
      </w:r>
      <w:r w:rsidRPr="0045731D">
        <w:rPr>
          <w:spacing w:val="41"/>
          <w:sz w:val="22"/>
          <w:szCs w:val="22"/>
        </w:rPr>
        <w:t xml:space="preserve"> </w:t>
      </w:r>
      <w:r w:rsidRPr="0045731D">
        <w:rPr>
          <w:sz w:val="22"/>
          <w:szCs w:val="22"/>
        </w:rPr>
        <w:t>P</w:t>
      </w:r>
      <w:r w:rsidRPr="0045731D">
        <w:rPr>
          <w:spacing w:val="-1"/>
          <w:sz w:val="22"/>
          <w:szCs w:val="22"/>
        </w:rPr>
        <w:t>l</w:t>
      </w:r>
      <w:r w:rsidRPr="0045731D">
        <w:rPr>
          <w:sz w:val="22"/>
          <w:szCs w:val="22"/>
        </w:rPr>
        <w:t>ea</w:t>
      </w:r>
      <w:r w:rsidRPr="0045731D">
        <w:rPr>
          <w:spacing w:val="-2"/>
          <w:sz w:val="22"/>
          <w:szCs w:val="22"/>
        </w:rPr>
        <w:t>s</w:t>
      </w:r>
      <w:r w:rsidRPr="0045731D">
        <w:rPr>
          <w:sz w:val="22"/>
          <w:szCs w:val="22"/>
        </w:rPr>
        <w:t>e</w:t>
      </w:r>
      <w:r w:rsidRPr="0045731D">
        <w:rPr>
          <w:spacing w:val="44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p</w:t>
      </w:r>
      <w:r w:rsidRPr="0045731D">
        <w:rPr>
          <w:spacing w:val="1"/>
          <w:sz w:val="22"/>
          <w:szCs w:val="22"/>
        </w:rPr>
        <w:t>r</w:t>
      </w:r>
      <w:r w:rsidRPr="0045731D">
        <w:rPr>
          <w:sz w:val="22"/>
          <w:szCs w:val="22"/>
        </w:rPr>
        <w:t>o</w:t>
      </w:r>
      <w:r w:rsidRPr="0045731D">
        <w:rPr>
          <w:spacing w:val="-3"/>
          <w:sz w:val="22"/>
          <w:szCs w:val="22"/>
        </w:rPr>
        <w:t>v</w:t>
      </w:r>
      <w:r w:rsidRPr="0045731D">
        <w:rPr>
          <w:spacing w:val="1"/>
          <w:sz w:val="22"/>
          <w:szCs w:val="22"/>
        </w:rPr>
        <w:t>i</w:t>
      </w:r>
      <w:r w:rsidRPr="0045731D">
        <w:rPr>
          <w:sz w:val="22"/>
          <w:szCs w:val="22"/>
        </w:rPr>
        <w:t>de</w:t>
      </w:r>
      <w:r w:rsidRPr="0045731D">
        <w:rPr>
          <w:spacing w:val="41"/>
          <w:sz w:val="22"/>
          <w:szCs w:val="22"/>
        </w:rPr>
        <w:t xml:space="preserve"> </w:t>
      </w:r>
      <w:r w:rsidRPr="0045731D">
        <w:rPr>
          <w:spacing w:val="1"/>
          <w:sz w:val="22"/>
          <w:szCs w:val="22"/>
        </w:rPr>
        <w:t>t</w:t>
      </w:r>
      <w:r w:rsidRPr="0045731D">
        <w:rPr>
          <w:spacing w:val="-2"/>
          <w:sz w:val="22"/>
          <w:szCs w:val="22"/>
        </w:rPr>
        <w:t>h</w:t>
      </w:r>
      <w:r w:rsidRPr="0045731D">
        <w:rPr>
          <w:sz w:val="22"/>
          <w:szCs w:val="22"/>
        </w:rPr>
        <w:t>e</w:t>
      </w:r>
      <w:r w:rsidRPr="0045731D">
        <w:rPr>
          <w:spacing w:val="44"/>
          <w:sz w:val="22"/>
          <w:szCs w:val="22"/>
        </w:rPr>
        <w:t xml:space="preserve"> </w:t>
      </w:r>
      <w:proofErr w:type="spellStart"/>
      <w:r w:rsidRPr="0045731D">
        <w:rPr>
          <w:spacing w:val="-2"/>
          <w:sz w:val="22"/>
          <w:szCs w:val="22"/>
        </w:rPr>
        <w:t>v</w:t>
      </w:r>
      <w:r w:rsidRPr="0045731D">
        <w:rPr>
          <w:sz w:val="22"/>
          <w:szCs w:val="22"/>
        </w:rPr>
        <w:t>hdl</w:t>
      </w:r>
      <w:proofErr w:type="spellEnd"/>
      <w:r w:rsidRPr="0045731D">
        <w:rPr>
          <w:spacing w:val="41"/>
          <w:sz w:val="22"/>
          <w:szCs w:val="22"/>
        </w:rPr>
        <w:t xml:space="preserve"> </w:t>
      </w:r>
      <w:r w:rsidRPr="0045731D">
        <w:rPr>
          <w:sz w:val="22"/>
          <w:szCs w:val="22"/>
        </w:rPr>
        <w:t>code</w:t>
      </w:r>
      <w:r w:rsidRPr="0045731D">
        <w:rPr>
          <w:spacing w:val="41"/>
          <w:sz w:val="22"/>
          <w:szCs w:val="22"/>
        </w:rPr>
        <w:t xml:space="preserve"> </w:t>
      </w:r>
      <w:r w:rsidRPr="0045731D">
        <w:rPr>
          <w:sz w:val="22"/>
          <w:szCs w:val="22"/>
        </w:rPr>
        <w:t>a</w:t>
      </w:r>
      <w:r w:rsidRPr="0045731D">
        <w:rPr>
          <w:spacing w:val="-2"/>
          <w:sz w:val="22"/>
          <w:szCs w:val="22"/>
        </w:rPr>
        <w:t>n</w:t>
      </w:r>
      <w:r w:rsidRPr="0045731D">
        <w:rPr>
          <w:sz w:val="22"/>
          <w:szCs w:val="22"/>
        </w:rPr>
        <w:t>d</w:t>
      </w:r>
      <w:r w:rsidRPr="0045731D">
        <w:rPr>
          <w:spacing w:val="43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s</w:t>
      </w:r>
      <w:r w:rsidRPr="0045731D">
        <w:rPr>
          <w:sz w:val="22"/>
          <w:szCs w:val="22"/>
        </w:rPr>
        <w:t>c</w:t>
      </w:r>
      <w:r w:rsidRPr="0045731D">
        <w:rPr>
          <w:spacing w:val="1"/>
          <w:sz w:val="22"/>
          <w:szCs w:val="22"/>
        </w:rPr>
        <w:t>r</w:t>
      </w:r>
      <w:r w:rsidRPr="0045731D">
        <w:rPr>
          <w:spacing w:val="-2"/>
          <w:sz w:val="22"/>
          <w:szCs w:val="22"/>
        </w:rPr>
        <w:t>e</w:t>
      </w:r>
      <w:r w:rsidRPr="0045731D">
        <w:rPr>
          <w:sz w:val="22"/>
          <w:szCs w:val="22"/>
        </w:rPr>
        <w:t>ens</w:t>
      </w:r>
      <w:r w:rsidRPr="0045731D">
        <w:rPr>
          <w:spacing w:val="-2"/>
          <w:sz w:val="22"/>
          <w:szCs w:val="22"/>
        </w:rPr>
        <w:t>h</w:t>
      </w:r>
      <w:r w:rsidRPr="0045731D">
        <w:rPr>
          <w:sz w:val="22"/>
          <w:szCs w:val="22"/>
        </w:rPr>
        <w:t>ot</w:t>
      </w:r>
      <w:r w:rsidRPr="0045731D">
        <w:rPr>
          <w:spacing w:val="42"/>
          <w:sz w:val="22"/>
          <w:szCs w:val="22"/>
        </w:rPr>
        <w:t xml:space="preserve"> </w:t>
      </w:r>
      <w:r w:rsidRPr="0045731D">
        <w:rPr>
          <w:spacing w:val="-2"/>
          <w:sz w:val="22"/>
          <w:szCs w:val="22"/>
        </w:rPr>
        <w:t>o</w:t>
      </w:r>
      <w:r w:rsidRPr="0045731D">
        <w:rPr>
          <w:sz w:val="22"/>
          <w:szCs w:val="22"/>
        </w:rPr>
        <w:t>f</w:t>
      </w:r>
      <w:r w:rsidRPr="0045731D">
        <w:rPr>
          <w:spacing w:val="42"/>
          <w:sz w:val="22"/>
          <w:szCs w:val="22"/>
        </w:rPr>
        <w:t xml:space="preserve"> </w:t>
      </w:r>
      <w:r w:rsidRPr="0045731D">
        <w:rPr>
          <w:spacing w:val="1"/>
          <w:sz w:val="22"/>
          <w:szCs w:val="22"/>
        </w:rPr>
        <w:t>t</w:t>
      </w:r>
      <w:r w:rsidRPr="0045731D">
        <w:rPr>
          <w:spacing w:val="-2"/>
          <w:sz w:val="22"/>
          <w:szCs w:val="22"/>
        </w:rPr>
        <w:t>h</w:t>
      </w:r>
      <w:r w:rsidRPr="0045731D">
        <w:rPr>
          <w:sz w:val="22"/>
          <w:szCs w:val="22"/>
        </w:rPr>
        <w:t>e s</w:t>
      </w:r>
      <w:r w:rsidRPr="0045731D">
        <w:rPr>
          <w:spacing w:val="1"/>
          <w:sz w:val="22"/>
          <w:szCs w:val="22"/>
        </w:rPr>
        <w:t>i</w:t>
      </w:r>
      <w:r w:rsidRPr="0045731D">
        <w:rPr>
          <w:spacing w:val="-4"/>
          <w:sz w:val="22"/>
          <w:szCs w:val="22"/>
        </w:rPr>
        <w:t>m</w:t>
      </w:r>
      <w:r w:rsidRPr="0045731D">
        <w:rPr>
          <w:spacing w:val="1"/>
          <w:sz w:val="22"/>
          <w:szCs w:val="22"/>
        </w:rPr>
        <w:t>u</w:t>
      </w:r>
      <w:r w:rsidRPr="0045731D">
        <w:rPr>
          <w:sz w:val="22"/>
          <w:szCs w:val="22"/>
        </w:rPr>
        <w:t>la</w:t>
      </w:r>
      <w:r w:rsidRPr="0045731D">
        <w:rPr>
          <w:spacing w:val="-1"/>
          <w:sz w:val="22"/>
          <w:szCs w:val="22"/>
        </w:rPr>
        <w:t>t</w:t>
      </w:r>
      <w:r w:rsidRPr="0045731D">
        <w:rPr>
          <w:spacing w:val="1"/>
          <w:sz w:val="22"/>
          <w:szCs w:val="22"/>
        </w:rPr>
        <w:t>io</w:t>
      </w:r>
      <w:r w:rsidRPr="0045731D">
        <w:rPr>
          <w:sz w:val="22"/>
          <w:szCs w:val="22"/>
        </w:rPr>
        <w:t>n</w:t>
      </w:r>
      <w:r w:rsidRPr="0045731D">
        <w:rPr>
          <w:spacing w:val="1"/>
          <w:sz w:val="22"/>
          <w:szCs w:val="22"/>
        </w:rPr>
        <w:t xml:space="preserve"> </w:t>
      </w:r>
      <w:r w:rsidRPr="0045731D">
        <w:rPr>
          <w:spacing w:val="-4"/>
          <w:sz w:val="22"/>
          <w:szCs w:val="22"/>
        </w:rPr>
        <w:t>r</w:t>
      </w:r>
      <w:r w:rsidRPr="0045731D">
        <w:rPr>
          <w:sz w:val="22"/>
          <w:szCs w:val="22"/>
        </w:rPr>
        <w:t>es</w:t>
      </w:r>
      <w:r w:rsidRPr="0045731D">
        <w:rPr>
          <w:spacing w:val="-2"/>
          <w:sz w:val="22"/>
          <w:szCs w:val="22"/>
        </w:rPr>
        <w:t>u</w:t>
      </w:r>
      <w:r w:rsidRPr="0045731D">
        <w:rPr>
          <w:spacing w:val="1"/>
          <w:sz w:val="22"/>
          <w:szCs w:val="22"/>
        </w:rPr>
        <w:t>lt.</w:t>
      </w:r>
    </w:p>
    <w:p w:rsidR="0045731D" w:rsidRDefault="0045731D">
      <w:pPr>
        <w:ind w:left="120" w:right="77"/>
        <w:rPr>
          <w:spacing w:val="1"/>
          <w:sz w:val="22"/>
          <w:szCs w:val="22"/>
        </w:rPr>
      </w:pPr>
    </w:p>
    <w:p w:rsidR="0045731D" w:rsidRDefault="0045731D" w:rsidP="0045731D">
      <w:r>
        <w:rPr>
          <w:spacing w:val="1"/>
          <w:sz w:val="22"/>
          <w:szCs w:val="22"/>
        </w:rPr>
        <w:t xml:space="preserve">Ans </w:t>
      </w:r>
      <w:r>
        <w:t>4)</w:t>
      </w:r>
    </w:p>
    <w:p w:rsidR="0045731D" w:rsidRDefault="0045731D" w:rsidP="0045731D"/>
    <w:p w:rsidR="0045731D" w:rsidRDefault="0045731D" w:rsidP="0045731D">
      <w:r>
        <w:t>entity cos is</w:t>
      </w:r>
    </w:p>
    <w:p w:rsidR="0045731D" w:rsidRDefault="0045731D" w:rsidP="0045731D">
      <w:r>
        <w:t>port ( theta : in real; result : out real );</w:t>
      </w:r>
    </w:p>
    <w:p w:rsidR="0045731D" w:rsidRDefault="0045731D" w:rsidP="0045731D">
      <w:r>
        <w:t>end entity cos;</w:t>
      </w:r>
    </w:p>
    <w:p w:rsidR="0045731D" w:rsidRDefault="0045731D" w:rsidP="0045731D"/>
    <w:p w:rsidR="0045731D" w:rsidRDefault="0045731D" w:rsidP="0045731D">
      <w:r>
        <w:t xml:space="preserve">architecture </w:t>
      </w:r>
      <w:proofErr w:type="spellStart"/>
      <w:r>
        <w:t>fixed_length_series</w:t>
      </w:r>
      <w:proofErr w:type="spellEnd"/>
      <w:r>
        <w:t xml:space="preserve"> of cos is</w:t>
      </w:r>
    </w:p>
    <w:p w:rsidR="0045731D" w:rsidRDefault="0045731D" w:rsidP="0045731D">
      <w:r>
        <w:t>begin</w:t>
      </w:r>
    </w:p>
    <w:p w:rsidR="0045731D" w:rsidRDefault="0045731D" w:rsidP="0045731D">
      <w:r>
        <w:t>summation : process (theta) is</w:t>
      </w:r>
    </w:p>
    <w:p w:rsidR="0045731D" w:rsidRDefault="0045731D" w:rsidP="0045731D">
      <w:r>
        <w:t>variable sum, term, n : real;</w:t>
      </w:r>
    </w:p>
    <w:p w:rsidR="0045731D" w:rsidRDefault="0045731D" w:rsidP="0045731D">
      <w:r>
        <w:t>begin</w:t>
      </w:r>
    </w:p>
    <w:p w:rsidR="0045731D" w:rsidRDefault="0045731D" w:rsidP="0045731D">
      <w:r>
        <w:t>sum := 1.0;</w:t>
      </w:r>
    </w:p>
    <w:p w:rsidR="0045731D" w:rsidRDefault="0045731D" w:rsidP="0045731D">
      <w:r>
        <w:t>term := 1.0;</w:t>
      </w:r>
    </w:p>
    <w:p w:rsidR="0045731D" w:rsidRDefault="0045731D" w:rsidP="0045731D">
      <w:r>
        <w:t>for n in 1 to 9 loop</w:t>
      </w:r>
    </w:p>
    <w:p w:rsidR="0045731D" w:rsidRDefault="0045731D" w:rsidP="0045731D">
      <w:r>
        <w:t>term := (-term) * theta**2 / real(((2*n-1) * 2*n));</w:t>
      </w:r>
    </w:p>
    <w:p w:rsidR="0045731D" w:rsidRDefault="0045731D" w:rsidP="0045731D">
      <w:r>
        <w:t>sum := sum + term;</w:t>
      </w:r>
    </w:p>
    <w:p w:rsidR="0045731D" w:rsidRDefault="0045731D" w:rsidP="0045731D">
      <w:r>
        <w:t>end loop;</w:t>
      </w:r>
    </w:p>
    <w:p w:rsidR="0045731D" w:rsidRDefault="0045731D" w:rsidP="0045731D">
      <w:r>
        <w:t>result &lt;= sum;</w:t>
      </w:r>
    </w:p>
    <w:p w:rsidR="0045731D" w:rsidRDefault="0045731D" w:rsidP="0045731D">
      <w:r>
        <w:t>end process summation;</w:t>
      </w:r>
    </w:p>
    <w:p w:rsidR="0045731D" w:rsidRDefault="0045731D" w:rsidP="0045731D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 xml:space="preserve">end architecture </w:t>
      </w:r>
      <w:proofErr w:type="spellStart"/>
      <w:r>
        <w:t>fixed_length_series</w:t>
      </w:r>
      <w:proofErr w:type="spellEnd"/>
      <w:r>
        <w:t>;</w:t>
      </w:r>
      <w:r w:rsidRPr="00BA7E2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45731D" w:rsidRDefault="0045731D">
      <w:pPr>
        <w:ind w:left="120" w:right="77"/>
        <w:rPr>
          <w:spacing w:val="1"/>
          <w:sz w:val="22"/>
          <w:szCs w:val="22"/>
        </w:rPr>
      </w:pPr>
    </w:p>
    <w:p w:rsidR="0045731D" w:rsidRDefault="0045731D">
      <w:pPr>
        <w:ind w:left="120" w:right="77"/>
        <w:rPr>
          <w:spacing w:val="1"/>
          <w:sz w:val="22"/>
          <w:szCs w:val="22"/>
        </w:rPr>
      </w:pPr>
    </w:p>
    <w:p w:rsidR="0045731D" w:rsidRDefault="0045731D">
      <w:pPr>
        <w:ind w:left="120" w:right="77"/>
        <w:rPr>
          <w:spacing w:val="1"/>
          <w:sz w:val="22"/>
          <w:szCs w:val="22"/>
        </w:rPr>
      </w:pPr>
    </w:p>
    <w:p w:rsidR="0045731D" w:rsidRDefault="0045731D">
      <w:pPr>
        <w:ind w:left="120" w:right="77"/>
        <w:rPr>
          <w:spacing w:val="1"/>
          <w:sz w:val="22"/>
          <w:szCs w:val="22"/>
        </w:rPr>
      </w:pPr>
    </w:p>
    <w:p w:rsidR="0045731D" w:rsidRDefault="0045731D">
      <w:pPr>
        <w:ind w:left="120" w:right="77"/>
        <w:rPr>
          <w:spacing w:val="1"/>
          <w:sz w:val="22"/>
          <w:szCs w:val="22"/>
        </w:rPr>
      </w:pPr>
    </w:p>
    <w:p w:rsidR="0045731D" w:rsidRDefault="0045731D">
      <w:pPr>
        <w:ind w:left="120" w:right="77"/>
        <w:rPr>
          <w:spacing w:val="1"/>
          <w:sz w:val="22"/>
          <w:szCs w:val="22"/>
        </w:rPr>
      </w:pPr>
    </w:p>
    <w:p w:rsidR="0045731D" w:rsidRPr="0045731D" w:rsidRDefault="0045731D">
      <w:pPr>
        <w:ind w:left="120" w:right="77"/>
        <w:rPr>
          <w:sz w:val="22"/>
          <w:szCs w:val="22"/>
        </w:rPr>
      </w:pPr>
    </w:p>
    <w:sectPr w:rsidR="0045731D" w:rsidRPr="0045731D">
      <w:type w:val="continuous"/>
      <w:pgSz w:w="12240" w:h="15840"/>
      <w:pgMar w:top="64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961D7"/>
    <w:multiLevelType w:val="multilevel"/>
    <w:tmpl w:val="8F4004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70"/>
    <w:rsid w:val="0045731D"/>
    <w:rsid w:val="004D6B59"/>
    <w:rsid w:val="008600A7"/>
    <w:rsid w:val="00930370"/>
    <w:rsid w:val="00C1605A"/>
    <w:rsid w:val="00F6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EA19C8D"/>
  <w15:docId w15:val="{0A188766-9DD6-4A43-930C-54584DDA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maddula</dc:creator>
  <cp:lastModifiedBy>varun maddula</cp:lastModifiedBy>
  <cp:revision>4</cp:revision>
  <dcterms:created xsi:type="dcterms:W3CDTF">2017-03-22T17:10:00Z</dcterms:created>
  <dcterms:modified xsi:type="dcterms:W3CDTF">2017-03-22T18:39:00Z</dcterms:modified>
</cp:coreProperties>
</file>